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141" w:rsidRDefault="000E2C68">
      <w:pPr>
        <w:jc w:val="center"/>
        <w:rPr>
          <w:rFonts w:ascii="Calibri" w:hAnsi="Calibri"/>
          <w:color w:val="000000"/>
          <w:sz w:val="28"/>
          <w:szCs w:val="28"/>
        </w:rPr>
      </w:pPr>
      <w:r>
        <w:rPr>
          <w:noProof/>
          <w:lang w:val="en-CA" w:eastAsia="en-CA" w:bidi="ar-SA"/>
        </w:rPr>
        <w:drawing>
          <wp:inline distT="0" distB="0" distL="0" distR="0">
            <wp:extent cx="2487295" cy="7315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7295" cy="731520"/>
                    </a:xfrm>
                    <a:prstGeom prst="rect">
                      <a:avLst/>
                    </a:prstGeom>
                    <a:solidFill>
                      <a:srgbClr val="FFFFFF"/>
                    </a:solidFill>
                    <a:ln>
                      <a:noFill/>
                    </a:ln>
                  </pic:spPr>
                </pic:pic>
              </a:graphicData>
            </a:graphic>
          </wp:inline>
        </w:drawing>
      </w:r>
    </w:p>
    <w:p w:rsidR="00CA0141" w:rsidRPr="00D10E42" w:rsidRDefault="00CA0141">
      <w:pPr>
        <w:jc w:val="center"/>
        <w:rPr>
          <w:rFonts w:asciiTheme="minorHAnsi" w:hAnsiTheme="minorHAnsi"/>
          <w:color w:val="000000"/>
          <w:sz w:val="28"/>
          <w:szCs w:val="28"/>
        </w:rPr>
      </w:pPr>
      <w:r w:rsidRPr="00D10E42">
        <w:rPr>
          <w:rFonts w:asciiTheme="minorHAnsi" w:hAnsiTheme="minorHAnsi"/>
          <w:color w:val="000000"/>
          <w:sz w:val="28"/>
          <w:szCs w:val="28"/>
        </w:rPr>
        <w:t>Faculty of Science</w:t>
      </w:r>
    </w:p>
    <w:p w:rsidR="00CA0141" w:rsidRPr="00D10E42" w:rsidRDefault="00CA0141">
      <w:pPr>
        <w:jc w:val="center"/>
        <w:rPr>
          <w:rFonts w:asciiTheme="minorHAnsi" w:hAnsiTheme="minorHAnsi"/>
          <w:color w:val="000000"/>
          <w:sz w:val="28"/>
          <w:szCs w:val="28"/>
        </w:rPr>
      </w:pPr>
    </w:p>
    <w:p w:rsidR="00CA0141" w:rsidRPr="00D10E42" w:rsidRDefault="00CA0141">
      <w:pPr>
        <w:pStyle w:val="PlainText"/>
        <w:pBdr>
          <w:top w:val="single" w:sz="4" w:space="1" w:color="000000"/>
          <w:left w:val="single" w:sz="4" w:space="4" w:color="000000"/>
          <w:bottom w:val="single" w:sz="4" w:space="1" w:color="000000"/>
          <w:right w:val="single" w:sz="4" w:space="4" w:color="000000"/>
        </w:pBdr>
        <w:rPr>
          <w:rFonts w:asciiTheme="minorHAnsi" w:hAnsiTheme="minorHAnsi"/>
          <w:b/>
        </w:rPr>
      </w:pPr>
      <w:r w:rsidRPr="00D10E42">
        <w:rPr>
          <w:rFonts w:asciiTheme="minorHAnsi" w:hAnsiTheme="minorHAnsi"/>
          <w:b/>
        </w:rPr>
        <w:t>Course</w:t>
      </w:r>
      <w:r w:rsidR="002F7B8B" w:rsidRPr="00D10E42">
        <w:rPr>
          <w:rFonts w:asciiTheme="minorHAnsi" w:hAnsiTheme="minorHAnsi"/>
        </w:rPr>
        <w:t xml:space="preserve">:   </w:t>
      </w:r>
      <w:r w:rsidR="002F7B8B" w:rsidRPr="00D10E42">
        <w:rPr>
          <w:rFonts w:asciiTheme="minorHAnsi" w:hAnsiTheme="minorHAnsi"/>
        </w:rPr>
        <w:tab/>
        <w:t>CSCI 301</w:t>
      </w:r>
      <w:r w:rsidRPr="00D10E42">
        <w:rPr>
          <w:rFonts w:asciiTheme="minorHAnsi" w:hAnsiTheme="minorHAnsi"/>
        </w:rPr>
        <w:t xml:space="preserve">0U:  </w:t>
      </w:r>
      <w:r w:rsidR="002F7B8B" w:rsidRPr="00D10E42">
        <w:rPr>
          <w:rFonts w:asciiTheme="minorHAnsi" w:hAnsiTheme="minorHAnsi"/>
        </w:rPr>
        <w:t>Simulation and Modelling</w:t>
      </w:r>
    </w:p>
    <w:p w:rsidR="00CA0141" w:rsidRPr="00D10E42" w:rsidRDefault="003766C7">
      <w:pPr>
        <w:pStyle w:val="PlainText"/>
        <w:pBdr>
          <w:top w:val="single" w:sz="4" w:space="1" w:color="000000"/>
          <w:left w:val="single" w:sz="4" w:space="4" w:color="000000"/>
          <w:bottom w:val="single" w:sz="4" w:space="1" w:color="000000"/>
          <w:right w:val="single" w:sz="4" w:space="4" w:color="000000"/>
        </w:pBdr>
        <w:rPr>
          <w:rFonts w:asciiTheme="minorHAnsi" w:hAnsiTheme="minorHAnsi"/>
          <w:b/>
        </w:rPr>
      </w:pPr>
      <w:r w:rsidRPr="00D10E42">
        <w:rPr>
          <w:rFonts w:asciiTheme="minorHAnsi" w:hAnsiTheme="minorHAnsi"/>
          <w:b/>
        </w:rPr>
        <w:t>Component:</w:t>
      </w:r>
      <w:r w:rsidR="00CA0141" w:rsidRPr="00D10E42">
        <w:rPr>
          <w:rFonts w:asciiTheme="minorHAnsi" w:hAnsiTheme="minorHAnsi"/>
          <w:b/>
        </w:rPr>
        <w:tab/>
      </w:r>
      <w:r w:rsidR="002F7B8B" w:rsidRPr="00D10E42">
        <w:rPr>
          <w:rFonts w:asciiTheme="minorHAnsi" w:hAnsiTheme="minorHAnsi"/>
        </w:rPr>
        <w:t>Project Requirements</w:t>
      </w:r>
    </w:p>
    <w:p w:rsidR="005D5C77" w:rsidRPr="00D10E42" w:rsidRDefault="005D5C77">
      <w:pPr>
        <w:pStyle w:val="PlainText"/>
        <w:rPr>
          <w:rFonts w:asciiTheme="minorHAnsi" w:hAnsiTheme="minorHAnsi"/>
          <w:i/>
        </w:rPr>
      </w:pPr>
    </w:p>
    <w:p w:rsidR="00CD773F" w:rsidRPr="00D10E42" w:rsidRDefault="002F7B8B" w:rsidP="003C3B60">
      <w:pPr>
        <w:pStyle w:val="Subtitle"/>
        <w:rPr>
          <w:rFonts w:asciiTheme="minorHAnsi" w:hAnsiTheme="minorHAnsi"/>
          <w:b/>
        </w:rPr>
      </w:pPr>
      <w:r w:rsidRPr="00D10E42">
        <w:rPr>
          <w:rFonts w:asciiTheme="minorHAnsi" w:hAnsiTheme="minorHAnsi"/>
          <w:b/>
        </w:rPr>
        <w:t>Overview</w:t>
      </w:r>
    </w:p>
    <w:p w:rsidR="00CD773F" w:rsidRPr="00D10E42" w:rsidRDefault="002F7B8B" w:rsidP="00734EB8">
      <w:pPr>
        <w:rPr>
          <w:rFonts w:asciiTheme="minorHAnsi" w:hAnsiTheme="minorHAnsi"/>
        </w:rPr>
      </w:pPr>
      <w:r w:rsidRPr="00D10E42">
        <w:rPr>
          <w:rFonts w:asciiTheme="minorHAnsi" w:hAnsiTheme="minorHAnsi"/>
        </w:rPr>
        <w:t xml:space="preserve">This project involves developing a complete model, and processing the resulting data into a visualization.  The primary goal of the project is for you to gain a practical understanding in the entire process for a significant scientific, engineering, or business problem.  Secondary goals include practical experience with a modelling platform and/or graphics API, development of a showcase portfolio item for your resume, and encouraging interdisciplinary work.  Between now and the end of term, you will conduct background research, plan a </w:t>
      </w:r>
      <w:r w:rsidR="00734EB8" w:rsidRPr="00D10E42">
        <w:rPr>
          <w:rFonts w:asciiTheme="minorHAnsi" w:hAnsiTheme="minorHAnsi"/>
        </w:rPr>
        <w:t>model, execute and tweak a</w:t>
      </w:r>
      <w:r w:rsidRPr="00D10E42">
        <w:rPr>
          <w:rFonts w:asciiTheme="minorHAnsi" w:hAnsiTheme="minorHAnsi"/>
        </w:rPr>
        <w:t xml:space="preserve"> simulation</w:t>
      </w:r>
      <w:r w:rsidR="00734EB8" w:rsidRPr="00D10E42">
        <w:rPr>
          <w:rFonts w:asciiTheme="minorHAnsi" w:hAnsiTheme="minorHAnsi"/>
        </w:rPr>
        <w:t xml:space="preserve"> of that model</w:t>
      </w:r>
      <w:r w:rsidRPr="00D10E42">
        <w:rPr>
          <w:rFonts w:asciiTheme="minorHAnsi" w:hAnsiTheme="minorHAnsi"/>
        </w:rPr>
        <w:t>, and analyze</w:t>
      </w:r>
      <w:r w:rsidR="00734EB8" w:rsidRPr="00D10E42">
        <w:rPr>
          <w:rFonts w:asciiTheme="minorHAnsi" w:hAnsiTheme="minorHAnsi"/>
        </w:rPr>
        <w:t xml:space="preserve"> the resulting data</w:t>
      </w:r>
      <w:r w:rsidRPr="00D10E42">
        <w:rPr>
          <w:rFonts w:asciiTheme="minorHAnsi" w:hAnsiTheme="minorHAnsi"/>
        </w:rPr>
        <w:t>.</w:t>
      </w:r>
    </w:p>
    <w:p w:rsidR="00CD773F" w:rsidRPr="00D10E42" w:rsidRDefault="00CD773F" w:rsidP="00734EB8">
      <w:pPr>
        <w:rPr>
          <w:rFonts w:asciiTheme="minorHAnsi" w:hAnsiTheme="minorHAnsi"/>
        </w:rPr>
      </w:pPr>
    </w:p>
    <w:p w:rsidR="00734EB8" w:rsidRPr="00D10E42" w:rsidRDefault="00734EB8" w:rsidP="00734EB8">
      <w:pPr>
        <w:rPr>
          <w:rFonts w:asciiTheme="minorHAnsi" w:hAnsiTheme="minorHAnsi"/>
        </w:rPr>
      </w:pPr>
      <w:r w:rsidRPr="00D10E42">
        <w:rPr>
          <w:rFonts w:asciiTheme="minorHAnsi" w:hAnsiTheme="minorHAnsi"/>
        </w:rPr>
        <w:t>It is recommended that this project be done on an individual basis.  Gr</w:t>
      </w:r>
      <w:r w:rsidR="00934463" w:rsidRPr="00D10E42">
        <w:rPr>
          <w:rFonts w:asciiTheme="minorHAnsi" w:hAnsiTheme="minorHAnsi"/>
        </w:rPr>
        <w:t>oups of two (2)</w:t>
      </w:r>
      <w:r w:rsidRPr="00D10E42">
        <w:rPr>
          <w:rFonts w:asciiTheme="minorHAnsi" w:hAnsiTheme="minorHAnsi"/>
        </w:rPr>
        <w:t xml:space="preserve"> may be approved, provided that the topic is suffic</w:t>
      </w:r>
      <w:r w:rsidR="00934463" w:rsidRPr="00D10E42">
        <w:rPr>
          <w:rFonts w:asciiTheme="minorHAnsi" w:hAnsiTheme="minorHAnsi"/>
        </w:rPr>
        <w:t>iently complex that two</w:t>
      </w:r>
      <w:r w:rsidRPr="00D10E42">
        <w:rPr>
          <w:rFonts w:asciiTheme="minorHAnsi" w:hAnsiTheme="minorHAnsi"/>
        </w:rPr>
        <w:t xml:space="preserve"> group members are </w:t>
      </w:r>
      <w:r w:rsidR="00934463" w:rsidRPr="00D10E42">
        <w:rPr>
          <w:rFonts w:asciiTheme="minorHAnsi" w:hAnsiTheme="minorHAnsi"/>
        </w:rPr>
        <w:t>required.  Groups of more than two</w:t>
      </w:r>
      <w:r w:rsidRPr="00D10E42">
        <w:rPr>
          <w:rFonts w:asciiTheme="minorHAnsi" w:hAnsiTheme="minorHAnsi"/>
        </w:rPr>
        <w:t xml:space="preserve"> students are strongly discouraged, since team development is not one of the learning objectives for this project and the potential issues that arise from large groups will more than likely result in reduced productivity.</w:t>
      </w:r>
    </w:p>
    <w:p w:rsidR="00734EB8" w:rsidRPr="00D10E42" w:rsidRDefault="00734EB8" w:rsidP="00CD773F">
      <w:pPr>
        <w:rPr>
          <w:rFonts w:asciiTheme="minorHAnsi" w:hAnsiTheme="minorHAnsi"/>
        </w:rPr>
      </w:pPr>
    </w:p>
    <w:p w:rsidR="00642A90" w:rsidRPr="00D10E42" w:rsidRDefault="00642A90" w:rsidP="00642A90">
      <w:pPr>
        <w:pStyle w:val="Subtitle"/>
        <w:rPr>
          <w:rFonts w:asciiTheme="minorHAnsi" w:hAnsiTheme="minorHAnsi"/>
          <w:b/>
        </w:rPr>
      </w:pPr>
      <w:r w:rsidRPr="00D10E42">
        <w:rPr>
          <w:rFonts w:asciiTheme="minorHAnsi" w:hAnsiTheme="minorHAnsi"/>
          <w:b/>
        </w:rPr>
        <w:t>Outline</w:t>
      </w:r>
    </w:p>
    <w:p w:rsidR="00642A90" w:rsidRPr="00D10E42" w:rsidRDefault="00642A90" w:rsidP="00642A90">
      <w:pPr>
        <w:rPr>
          <w:rFonts w:asciiTheme="minorHAnsi" w:hAnsiTheme="minorHAnsi"/>
        </w:rPr>
      </w:pPr>
      <w:r w:rsidRPr="00D10E42">
        <w:rPr>
          <w:rFonts w:asciiTheme="minorHAnsi" w:hAnsiTheme="minorHAnsi"/>
        </w:rPr>
        <w:t>In this project, you will follow the standard procedure (textbook, p. 9) for modelling and simulation (except for maintain):</w:t>
      </w:r>
    </w:p>
    <w:p w:rsidR="00642A90" w:rsidRPr="00D10E42" w:rsidRDefault="00642A90" w:rsidP="00642A90">
      <w:pPr>
        <w:rPr>
          <w:rFonts w:asciiTheme="minorHAnsi" w:hAnsiTheme="minorHAnsi"/>
        </w:rPr>
      </w:pPr>
    </w:p>
    <w:p w:rsidR="00642A90" w:rsidRPr="00D10E42" w:rsidRDefault="00642A90" w:rsidP="00642A90">
      <w:pPr>
        <w:pStyle w:val="ListParagraph"/>
        <w:numPr>
          <w:ilvl w:val="0"/>
          <w:numId w:val="7"/>
        </w:numPr>
        <w:rPr>
          <w:rFonts w:asciiTheme="minorHAnsi" w:hAnsiTheme="minorHAnsi"/>
        </w:rPr>
      </w:pPr>
      <w:r w:rsidRPr="00D10E42">
        <w:rPr>
          <w:rFonts w:asciiTheme="minorHAnsi" w:hAnsiTheme="minorHAnsi"/>
        </w:rPr>
        <w:t>Analyze the problem</w:t>
      </w:r>
    </w:p>
    <w:p w:rsidR="00642A90" w:rsidRPr="00D10E42" w:rsidRDefault="00642A90" w:rsidP="00642A90">
      <w:pPr>
        <w:pStyle w:val="ListParagraph"/>
        <w:numPr>
          <w:ilvl w:val="1"/>
          <w:numId w:val="8"/>
        </w:numPr>
        <w:rPr>
          <w:rFonts w:asciiTheme="minorHAnsi" w:hAnsiTheme="minorHAnsi"/>
        </w:rPr>
      </w:pPr>
      <w:r w:rsidRPr="00D10E42">
        <w:rPr>
          <w:rFonts w:asciiTheme="minorHAnsi" w:hAnsiTheme="minorHAnsi"/>
        </w:rPr>
        <w:t>understand the domain</w:t>
      </w:r>
    </w:p>
    <w:p w:rsidR="00642A90" w:rsidRPr="00D10E42" w:rsidRDefault="00642A90" w:rsidP="00642A90">
      <w:pPr>
        <w:pStyle w:val="ListParagraph"/>
        <w:numPr>
          <w:ilvl w:val="1"/>
          <w:numId w:val="8"/>
        </w:numPr>
        <w:rPr>
          <w:rFonts w:asciiTheme="minorHAnsi" w:hAnsiTheme="minorHAnsi"/>
        </w:rPr>
      </w:pPr>
      <w:r w:rsidRPr="00D10E42">
        <w:rPr>
          <w:rFonts w:asciiTheme="minorHAnsi" w:hAnsiTheme="minorHAnsi"/>
        </w:rPr>
        <w:t>identify the objective</w:t>
      </w:r>
    </w:p>
    <w:p w:rsidR="00642A90" w:rsidRPr="00D10E42" w:rsidRDefault="00642A90" w:rsidP="00642A90">
      <w:pPr>
        <w:pStyle w:val="ListParagraph"/>
        <w:numPr>
          <w:ilvl w:val="1"/>
          <w:numId w:val="8"/>
        </w:numPr>
        <w:rPr>
          <w:rFonts w:asciiTheme="minorHAnsi" w:hAnsiTheme="minorHAnsi"/>
        </w:rPr>
      </w:pPr>
      <w:r w:rsidRPr="00D10E42">
        <w:rPr>
          <w:rFonts w:asciiTheme="minorHAnsi" w:hAnsiTheme="minorHAnsi"/>
        </w:rPr>
        <w:t>classification (continuous vs. discrete, stochastic vs. deterministic)</w:t>
      </w:r>
    </w:p>
    <w:p w:rsidR="00642A90" w:rsidRPr="00D10E42" w:rsidRDefault="00642A90" w:rsidP="00642A90">
      <w:pPr>
        <w:pStyle w:val="ListParagraph"/>
        <w:numPr>
          <w:ilvl w:val="0"/>
          <w:numId w:val="7"/>
        </w:numPr>
        <w:rPr>
          <w:rFonts w:asciiTheme="minorHAnsi" w:hAnsiTheme="minorHAnsi"/>
        </w:rPr>
      </w:pPr>
      <w:r w:rsidRPr="00D10E42">
        <w:rPr>
          <w:rFonts w:asciiTheme="minorHAnsi" w:hAnsiTheme="minorHAnsi"/>
        </w:rPr>
        <w:t>Formulate a model</w:t>
      </w:r>
    </w:p>
    <w:p w:rsidR="00642A90" w:rsidRPr="00D10E42" w:rsidRDefault="00642A90" w:rsidP="00642A90">
      <w:pPr>
        <w:pStyle w:val="ListParagraph"/>
        <w:numPr>
          <w:ilvl w:val="0"/>
          <w:numId w:val="9"/>
        </w:numPr>
        <w:rPr>
          <w:rFonts w:asciiTheme="minorHAnsi" w:hAnsiTheme="minorHAnsi"/>
        </w:rPr>
      </w:pPr>
      <w:r w:rsidRPr="00D10E42">
        <w:rPr>
          <w:rFonts w:asciiTheme="minorHAnsi" w:hAnsiTheme="minorHAnsi"/>
        </w:rPr>
        <w:t xml:space="preserve">gather data about system's </w:t>
      </w:r>
      <w:proofErr w:type="spellStart"/>
      <w:r w:rsidRPr="00D10E42">
        <w:rPr>
          <w:rFonts w:asciiTheme="minorHAnsi" w:hAnsiTheme="minorHAnsi"/>
        </w:rPr>
        <w:t>behaviour</w:t>
      </w:r>
      <w:proofErr w:type="spellEnd"/>
    </w:p>
    <w:p w:rsidR="00642A90" w:rsidRPr="00D10E42" w:rsidRDefault="00642A90" w:rsidP="00642A90">
      <w:pPr>
        <w:pStyle w:val="ListParagraph"/>
        <w:numPr>
          <w:ilvl w:val="0"/>
          <w:numId w:val="9"/>
        </w:numPr>
        <w:rPr>
          <w:rFonts w:asciiTheme="minorHAnsi" w:hAnsiTheme="minorHAnsi"/>
        </w:rPr>
      </w:pPr>
      <w:r w:rsidRPr="00D10E42">
        <w:rPr>
          <w:rFonts w:asciiTheme="minorHAnsi" w:hAnsiTheme="minorHAnsi"/>
        </w:rPr>
        <w:t>make simplifying assumptions and document them (e.g. eliminate irrelevant variables)</w:t>
      </w:r>
    </w:p>
    <w:p w:rsidR="00642A90" w:rsidRPr="00D10E42" w:rsidRDefault="00642A90" w:rsidP="00642A90">
      <w:pPr>
        <w:pStyle w:val="ListParagraph"/>
        <w:numPr>
          <w:ilvl w:val="0"/>
          <w:numId w:val="9"/>
        </w:numPr>
        <w:rPr>
          <w:rFonts w:asciiTheme="minorHAnsi" w:hAnsiTheme="minorHAnsi"/>
        </w:rPr>
      </w:pPr>
      <w:r w:rsidRPr="00D10E42">
        <w:rPr>
          <w:rFonts w:asciiTheme="minorHAnsi" w:hAnsiTheme="minorHAnsi"/>
        </w:rPr>
        <w:t>determine variables</w:t>
      </w:r>
    </w:p>
    <w:p w:rsidR="00642A90" w:rsidRPr="00D10E42" w:rsidRDefault="00642A90" w:rsidP="00642A90">
      <w:pPr>
        <w:pStyle w:val="ListParagraph"/>
        <w:numPr>
          <w:ilvl w:val="1"/>
          <w:numId w:val="9"/>
        </w:numPr>
        <w:rPr>
          <w:rFonts w:asciiTheme="minorHAnsi" w:hAnsiTheme="minorHAnsi"/>
        </w:rPr>
      </w:pPr>
      <w:r w:rsidRPr="00D10E42">
        <w:rPr>
          <w:rFonts w:asciiTheme="minorHAnsi" w:hAnsiTheme="minorHAnsi"/>
        </w:rPr>
        <w:t>independent:  often time</w:t>
      </w:r>
    </w:p>
    <w:p w:rsidR="00642A90" w:rsidRPr="00D10E42" w:rsidRDefault="00642A90" w:rsidP="00642A90">
      <w:pPr>
        <w:pStyle w:val="ListParagraph"/>
        <w:numPr>
          <w:ilvl w:val="1"/>
          <w:numId w:val="9"/>
        </w:numPr>
        <w:rPr>
          <w:rFonts w:asciiTheme="minorHAnsi" w:hAnsiTheme="minorHAnsi"/>
        </w:rPr>
      </w:pPr>
      <w:r w:rsidRPr="00D10E42">
        <w:rPr>
          <w:rFonts w:asciiTheme="minorHAnsi" w:hAnsiTheme="minorHAnsi"/>
        </w:rPr>
        <w:t xml:space="preserve">dependent:    all other variables (complex expressions can sometimes be simplified into a single </w:t>
      </w:r>
      <w:proofErr w:type="spellStart"/>
      <w:r w:rsidRPr="00D10E42">
        <w:rPr>
          <w:rFonts w:asciiTheme="minorHAnsi" w:hAnsiTheme="minorHAnsi"/>
        </w:rPr>
        <w:t>var</w:t>
      </w:r>
      <w:proofErr w:type="spellEnd"/>
      <w:r w:rsidRPr="00D10E42">
        <w:rPr>
          <w:rFonts w:asciiTheme="minorHAnsi" w:hAnsiTheme="minorHAnsi"/>
        </w:rPr>
        <w:t>)</w:t>
      </w:r>
    </w:p>
    <w:p w:rsidR="00642A90" w:rsidRPr="00D10E42" w:rsidRDefault="00642A90" w:rsidP="00642A90">
      <w:pPr>
        <w:pStyle w:val="ListParagraph"/>
        <w:numPr>
          <w:ilvl w:val="0"/>
          <w:numId w:val="9"/>
        </w:numPr>
        <w:rPr>
          <w:rFonts w:asciiTheme="minorHAnsi" w:hAnsiTheme="minorHAnsi"/>
        </w:rPr>
      </w:pPr>
      <w:r w:rsidRPr="00D10E42">
        <w:rPr>
          <w:rFonts w:asciiTheme="minorHAnsi" w:hAnsiTheme="minorHAnsi"/>
        </w:rPr>
        <w:t xml:space="preserve">if we have </w:t>
      </w:r>
      <w:proofErr w:type="spellStart"/>
      <w:r w:rsidRPr="00D10E42">
        <w:rPr>
          <w:rFonts w:asciiTheme="minorHAnsi" w:hAnsiTheme="minorHAnsi"/>
        </w:rPr>
        <w:t>submodels</w:t>
      </w:r>
      <w:proofErr w:type="spellEnd"/>
      <w:r w:rsidRPr="00D10E42">
        <w:rPr>
          <w:rFonts w:asciiTheme="minorHAnsi" w:hAnsiTheme="minorHAnsi"/>
        </w:rPr>
        <w:t>, describe the relationships between their variables</w:t>
      </w:r>
    </w:p>
    <w:p w:rsidR="00642A90" w:rsidRPr="00D10E42" w:rsidRDefault="00642A90" w:rsidP="00642A90">
      <w:pPr>
        <w:pStyle w:val="ListParagraph"/>
        <w:numPr>
          <w:ilvl w:val="0"/>
          <w:numId w:val="9"/>
        </w:numPr>
        <w:rPr>
          <w:rFonts w:asciiTheme="minorHAnsi" w:hAnsiTheme="minorHAnsi"/>
        </w:rPr>
      </w:pPr>
      <w:r w:rsidRPr="00D10E42">
        <w:rPr>
          <w:rFonts w:asciiTheme="minorHAnsi" w:hAnsiTheme="minorHAnsi"/>
        </w:rPr>
        <w:t>determine equations for dependent variables (e.g. difference equations)</w:t>
      </w:r>
    </w:p>
    <w:p w:rsidR="00642A90" w:rsidRPr="00D10E42" w:rsidRDefault="00642A90" w:rsidP="00642A90">
      <w:pPr>
        <w:pStyle w:val="ListParagraph"/>
        <w:numPr>
          <w:ilvl w:val="0"/>
          <w:numId w:val="7"/>
        </w:numPr>
        <w:rPr>
          <w:rFonts w:asciiTheme="minorHAnsi" w:hAnsiTheme="minorHAnsi"/>
        </w:rPr>
      </w:pPr>
      <w:r w:rsidRPr="00D10E42">
        <w:rPr>
          <w:rFonts w:asciiTheme="minorHAnsi" w:hAnsiTheme="minorHAnsi"/>
        </w:rPr>
        <w:t>Implement the model</w:t>
      </w:r>
    </w:p>
    <w:p w:rsidR="00642A90" w:rsidRPr="00D10E42" w:rsidRDefault="00642A90" w:rsidP="00642A90">
      <w:pPr>
        <w:pStyle w:val="ListParagraph"/>
        <w:numPr>
          <w:ilvl w:val="1"/>
          <w:numId w:val="10"/>
        </w:numPr>
        <w:rPr>
          <w:rFonts w:asciiTheme="minorHAnsi" w:hAnsiTheme="minorHAnsi"/>
        </w:rPr>
      </w:pPr>
      <w:r w:rsidRPr="00D10E42">
        <w:rPr>
          <w:rFonts w:asciiTheme="minorHAnsi" w:hAnsiTheme="minorHAnsi"/>
        </w:rPr>
        <w:t>write a program to iterate on the independent variable, update the dependent variables</w:t>
      </w:r>
    </w:p>
    <w:p w:rsidR="00642A90" w:rsidRPr="00D10E42" w:rsidRDefault="00642A90" w:rsidP="00642A90">
      <w:pPr>
        <w:pStyle w:val="ListParagraph"/>
        <w:numPr>
          <w:ilvl w:val="1"/>
          <w:numId w:val="10"/>
        </w:numPr>
        <w:rPr>
          <w:rFonts w:asciiTheme="minorHAnsi" w:hAnsiTheme="minorHAnsi"/>
        </w:rPr>
      </w:pPr>
      <w:r w:rsidRPr="00D10E42">
        <w:rPr>
          <w:rFonts w:asciiTheme="minorHAnsi" w:hAnsiTheme="minorHAnsi"/>
        </w:rPr>
        <w:t>record and/or visualize the variable values generated</w:t>
      </w:r>
    </w:p>
    <w:p w:rsidR="00642A90" w:rsidRPr="00D10E42" w:rsidRDefault="00642A90" w:rsidP="00642A90">
      <w:pPr>
        <w:pStyle w:val="ListParagraph"/>
        <w:numPr>
          <w:ilvl w:val="0"/>
          <w:numId w:val="7"/>
        </w:numPr>
        <w:rPr>
          <w:rFonts w:asciiTheme="minorHAnsi" w:hAnsiTheme="minorHAnsi"/>
        </w:rPr>
      </w:pPr>
      <w:r w:rsidRPr="00D10E42">
        <w:rPr>
          <w:rFonts w:asciiTheme="minorHAnsi" w:hAnsiTheme="minorHAnsi"/>
        </w:rPr>
        <w:t xml:space="preserve">Verify and </w:t>
      </w:r>
      <w:proofErr w:type="spellStart"/>
      <w:r w:rsidRPr="00D10E42">
        <w:rPr>
          <w:rFonts w:asciiTheme="minorHAnsi" w:hAnsiTheme="minorHAnsi"/>
        </w:rPr>
        <w:t>intepret</w:t>
      </w:r>
      <w:proofErr w:type="spellEnd"/>
      <w:r w:rsidRPr="00D10E42">
        <w:rPr>
          <w:rFonts w:asciiTheme="minorHAnsi" w:hAnsiTheme="minorHAnsi"/>
        </w:rPr>
        <w:t xml:space="preserve"> the model's solution</w:t>
      </w:r>
    </w:p>
    <w:p w:rsidR="00642A90" w:rsidRPr="00D10E42" w:rsidRDefault="00642A90" w:rsidP="00642A90">
      <w:pPr>
        <w:pStyle w:val="ListParagraph"/>
        <w:numPr>
          <w:ilvl w:val="1"/>
          <w:numId w:val="11"/>
        </w:numPr>
        <w:rPr>
          <w:rFonts w:asciiTheme="minorHAnsi" w:hAnsiTheme="minorHAnsi"/>
        </w:rPr>
      </w:pPr>
      <w:proofErr w:type="gramStart"/>
      <w:r w:rsidRPr="00D10E42">
        <w:rPr>
          <w:rFonts w:asciiTheme="minorHAnsi" w:hAnsiTheme="minorHAnsi"/>
        </w:rPr>
        <w:t>verify</w:t>
      </w:r>
      <w:proofErr w:type="gramEnd"/>
      <w:r w:rsidRPr="00D10E42">
        <w:rPr>
          <w:rFonts w:asciiTheme="minorHAnsi" w:hAnsiTheme="minorHAnsi"/>
        </w:rPr>
        <w:t>: does the implementation work as we intended?</w:t>
      </w:r>
    </w:p>
    <w:p w:rsidR="00642A90" w:rsidRPr="00D10E42" w:rsidRDefault="00642A90" w:rsidP="00642A90">
      <w:pPr>
        <w:pStyle w:val="ListParagraph"/>
        <w:numPr>
          <w:ilvl w:val="1"/>
          <w:numId w:val="11"/>
        </w:numPr>
        <w:rPr>
          <w:rFonts w:asciiTheme="minorHAnsi" w:hAnsiTheme="minorHAnsi"/>
        </w:rPr>
      </w:pPr>
      <w:proofErr w:type="gramStart"/>
      <w:r w:rsidRPr="00D10E42">
        <w:rPr>
          <w:rFonts w:asciiTheme="minorHAnsi" w:hAnsiTheme="minorHAnsi"/>
        </w:rPr>
        <w:t>validate</w:t>
      </w:r>
      <w:proofErr w:type="gramEnd"/>
      <w:r w:rsidRPr="00D10E42">
        <w:rPr>
          <w:rFonts w:asciiTheme="minorHAnsi" w:hAnsiTheme="minorHAnsi"/>
        </w:rPr>
        <w:t>:  does the implementation achieve our objective?</w:t>
      </w:r>
    </w:p>
    <w:p w:rsidR="00642A90" w:rsidRPr="00D10E42" w:rsidRDefault="00642A90" w:rsidP="00642A90">
      <w:pPr>
        <w:pStyle w:val="ListParagraph"/>
        <w:numPr>
          <w:ilvl w:val="1"/>
          <w:numId w:val="11"/>
        </w:numPr>
        <w:rPr>
          <w:rFonts w:asciiTheme="minorHAnsi" w:hAnsiTheme="minorHAnsi"/>
        </w:rPr>
      </w:pPr>
      <w:proofErr w:type="gramStart"/>
      <w:r w:rsidRPr="00D10E42">
        <w:rPr>
          <w:rFonts w:asciiTheme="minorHAnsi" w:hAnsiTheme="minorHAnsi"/>
        </w:rPr>
        <w:t>were</w:t>
      </w:r>
      <w:proofErr w:type="gramEnd"/>
      <w:r w:rsidRPr="00D10E42">
        <w:rPr>
          <w:rFonts w:asciiTheme="minorHAnsi" w:hAnsiTheme="minorHAnsi"/>
        </w:rPr>
        <w:t xml:space="preserve"> our assumptions valid?</w:t>
      </w:r>
    </w:p>
    <w:p w:rsidR="00642A90" w:rsidRPr="00D10E42" w:rsidRDefault="00642A90" w:rsidP="00642A90">
      <w:pPr>
        <w:pStyle w:val="ListParagraph"/>
        <w:numPr>
          <w:ilvl w:val="0"/>
          <w:numId w:val="7"/>
        </w:numPr>
        <w:rPr>
          <w:rFonts w:asciiTheme="minorHAnsi" w:hAnsiTheme="minorHAnsi"/>
        </w:rPr>
      </w:pPr>
      <w:r w:rsidRPr="00D10E42">
        <w:rPr>
          <w:rFonts w:asciiTheme="minorHAnsi" w:hAnsiTheme="minorHAnsi"/>
        </w:rPr>
        <w:t>Report</w:t>
      </w:r>
    </w:p>
    <w:p w:rsidR="00642A90" w:rsidRPr="00D10E42" w:rsidRDefault="00642A90" w:rsidP="00642A90">
      <w:pPr>
        <w:pStyle w:val="ListParagraph"/>
        <w:numPr>
          <w:ilvl w:val="1"/>
          <w:numId w:val="12"/>
        </w:numPr>
        <w:rPr>
          <w:rFonts w:asciiTheme="minorHAnsi" w:hAnsiTheme="minorHAnsi"/>
        </w:rPr>
      </w:pPr>
      <w:r w:rsidRPr="00D10E42">
        <w:rPr>
          <w:rFonts w:asciiTheme="minorHAnsi" w:hAnsiTheme="minorHAnsi"/>
        </w:rPr>
        <w:t>document each stage</w:t>
      </w:r>
    </w:p>
    <w:p w:rsidR="00642A90" w:rsidRPr="00D10E42" w:rsidRDefault="00642A90" w:rsidP="00642A90">
      <w:pPr>
        <w:pStyle w:val="ListParagraph"/>
        <w:numPr>
          <w:ilvl w:val="1"/>
          <w:numId w:val="12"/>
        </w:numPr>
        <w:rPr>
          <w:rFonts w:asciiTheme="minorHAnsi" w:hAnsiTheme="minorHAnsi"/>
        </w:rPr>
      </w:pPr>
      <w:r w:rsidRPr="00D10E42">
        <w:rPr>
          <w:rFonts w:asciiTheme="minorHAnsi" w:hAnsiTheme="minorHAnsi"/>
        </w:rPr>
        <w:t>show results (tables, graphs, animations)</w:t>
      </w:r>
    </w:p>
    <w:p w:rsidR="00642A90" w:rsidRPr="00D10E42" w:rsidRDefault="00642A90" w:rsidP="00642A90">
      <w:pPr>
        <w:pStyle w:val="ListParagraph"/>
        <w:numPr>
          <w:ilvl w:val="1"/>
          <w:numId w:val="12"/>
        </w:numPr>
        <w:rPr>
          <w:rFonts w:asciiTheme="minorHAnsi" w:hAnsiTheme="minorHAnsi"/>
        </w:rPr>
      </w:pPr>
      <w:r w:rsidRPr="00D10E42">
        <w:rPr>
          <w:rFonts w:asciiTheme="minorHAnsi" w:hAnsiTheme="minorHAnsi"/>
        </w:rPr>
        <w:t>reach conclusions, make interpretations, make suggestions</w:t>
      </w:r>
    </w:p>
    <w:p w:rsidR="00642A90" w:rsidRPr="00D10E42" w:rsidRDefault="00642A90" w:rsidP="00642A90">
      <w:pPr>
        <w:rPr>
          <w:rFonts w:asciiTheme="minorHAnsi" w:hAnsiTheme="minorHAnsi"/>
        </w:rPr>
      </w:pPr>
    </w:p>
    <w:p w:rsidR="00CA0141" w:rsidRPr="00D10E42" w:rsidRDefault="002F7B8B" w:rsidP="00642A90">
      <w:pPr>
        <w:pStyle w:val="Subtitle"/>
        <w:rPr>
          <w:rFonts w:asciiTheme="minorHAnsi" w:hAnsiTheme="minorHAnsi" w:cs="AGaramond-Regular"/>
          <w:b/>
          <w:sz w:val="22"/>
          <w:szCs w:val="22"/>
        </w:rPr>
      </w:pPr>
      <w:r w:rsidRPr="00D10E42">
        <w:rPr>
          <w:rFonts w:asciiTheme="minorHAnsi" w:hAnsiTheme="minorHAnsi"/>
          <w:b/>
        </w:rPr>
        <w:lastRenderedPageBreak/>
        <w:t>Domain Research and Model Planning</w:t>
      </w:r>
    </w:p>
    <w:p w:rsidR="00054B78" w:rsidRPr="00D10E42" w:rsidRDefault="00CA0141" w:rsidP="00734EB8">
      <w:pPr>
        <w:rPr>
          <w:rFonts w:asciiTheme="minorHAnsi" w:hAnsiTheme="minorHAnsi" w:cs="AGaramond-Regular"/>
          <w:sz w:val="22"/>
          <w:szCs w:val="22"/>
        </w:rPr>
      </w:pPr>
      <w:r w:rsidRPr="00D10E42">
        <w:rPr>
          <w:rFonts w:asciiTheme="minorHAnsi" w:hAnsiTheme="minorHAnsi" w:cs="AGaramond-Regular"/>
          <w:sz w:val="22"/>
          <w:szCs w:val="22"/>
        </w:rPr>
        <w:t>For the first part of t</w:t>
      </w:r>
      <w:r w:rsidR="00734EB8" w:rsidRPr="00D10E42">
        <w:rPr>
          <w:rFonts w:asciiTheme="minorHAnsi" w:hAnsiTheme="minorHAnsi" w:cs="AGaramond-Regular"/>
          <w:sz w:val="22"/>
          <w:szCs w:val="22"/>
        </w:rPr>
        <w:t xml:space="preserve">he project, you will choose a </w:t>
      </w:r>
      <w:r w:rsidR="0084001C" w:rsidRPr="00D10E42">
        <w:rPr>
          <w:rFonts w:asciiTheme="minorHAnsi" w:hAnsiTheme="minorHAnsi" w:cs="AGaramond-Regular"/>
          <w:sz w:val="22"/>
          <w:szCs w:val="22"/>
        </w:rPr>
        <w:t xml:space="preserve">domain </w:t>
      </w:r>
      <w:r w:rsidR="00734EB8" w:rsidRPr="00D10E42">
        <w:rPr>
          <w:rFonts w:asciiTheme="minorHAnsi" w:hAnsiTheme="minorHAnsi" w:cs="AGaramond-Regular"/>
          <w:sz w:val="22"/>
          <w:szCs w:val="22"/>
        </w:rPr>
        <w:t>from the areas of science, engineering, or business.  In order to navigate this simulation, it is imperative that you fully understand the domain (the specific area within science, engineering, or business which relates to your planned model).</w:t>
      </w:r>
      <w:r w:rsidR="0084001C" w:rsidRPr="00D10E42">
        <w:rPr>
          <w:rFonts w:asciiTheme="minorHAnsi" w:hAnsiTheme="minorHAnsi" w:cs="AGaramond-Regular"/>
          <w:sz w:val="22"/>
          <w:szCs w:val="22"/>
        </w:rPr>
        <w:t xml:space="preserve">  To this end you will create the Domain Research document.  This document will contain 3-5 pages of background on the domain surrounding your project topic, explained in terms understandable by fellow 3</w:t>
      </w:r>
      <w:r w:rsidR="0084001C" w:rsidRPr="00D10E42">
        <w:rPr>
          <w:rFonts w:asciiTheme="minorHAnsi" w:hAnsiTheme="minorHAnsi" w:cs="AGaramond-Regular"/>
          <w:sz w:val="22"/>
          <w:szCs w:val="22"/>
          <w:vertAlign w:val="superscript"/>
        </w:rPr>
        <w:t>rd</w:t>
      </w:r>
      <w:r w:rsidR="0084001C" w:rsidRPr="00D10E42">
        <w:rPr>
          <w:rFonts w:asciiTheme="minorHAnsi" w:hAnsiTheme="minorHAnsi" w:cs="AGaramond-Regular"/>
          <w:sz w:val="22"/>
          <w:szCs w:val="22"/>
        </w:rPr>
        <w:t xml:space="preserve"> year science or engineering students.</w:t>
      </w:r>
    </w:p>
    <w:p w:rsidR="0084001C" w:rsidRPr="00D10E42" w:rsidRDefault="0084001C" w:rsidP="00734EB8">
      <w:pPr>
        <w:rPr>
          <w:rFonts w:asciiTheme="minorHAnsi" w:hAnsiTheme="minorHAnsi" w:cs="AGaramond-Regular"/>
          <w:sz w:val="22"/>
          <w:szCs w:val="22"/>
        </w:rPr>
      </w:pPr>
    </w:p>
    <w:p w:rsidR="0084001C" w:rsidRPr="00D10E42" w:rsidRDefault="0084001C" w:rsidP="00734EB8">
      <w:pPr>
        <w:rPr>
          <w:rFonts w:asciiTheme="minorHAnsi" w:hAnsiTheme="minorHAnsi" w:cs="AGaramond-Regular"/>
          <w:sz w:val="22"/>
          <w:szCs w:val="22"/>
        </w:rPr>
      </w:pPr>
      <w:r w:rsidRPr="00D10E42">
        <w:rPr>
          <w:rFonts w:asciiTheme="minorHAnsi" w:hAnsiTheme="minorHAnsi" w:cs="AGaramond-Regular"/>
          <w:sz w:val="22"/>
          <w:szCs w:val="22"/>
        </w:rPr>
        <w:t xml:space="preserve">Once you understand enough of the domain, you will choose a </w:t>
      </w:r>
      <w:proofErr w:type="spellStart"/>
      <w:r w:rsidRPr="00D10E42">
        <w:rPr>
          <w:rFonts w:asciiTheme="minorHAnsi" w:hAnsiTheme="minorHAnsi" w:cs="AGaramond-Regular"/>
          <w:sz w:val="22"/>
          <w:szCs w:val="22"/>
        </w:rPr>
        <w:t>behaviour</w:t>
      </w:r>
      <w:proofErr w:type="spellEnd"/>
      <w:r w:rsidRPr="00D10E42">
        <w:rPr>
          <w:rFonts w:asciiTheme="minorHAnsi" w:hAnsiTheme="minorHAnsi" w:cs="AGaramond-Regular"/>
          <w:sz w:val="22"/>
          <w:szCs w:val="22"/>
        </w:rPr>
        <w:t xml:space="preserve"> to model, and will then proceed to create the Model Plan document.  This document will be 2-3 pages, and will describe:</w:t>
      </w:r>
    </w:p>
    <w:p w:rsidR="0084001C" w:rsidRPr="00D10E42" w:rsidRDefault="0084001C" w:rsidP="0084001C">
      <w:pPr>
        <w:pStyle w:val="ListParagraph"/>
        <w:numPr>
          <w:ilvl w:val="0"/>
          <w:numId w:val="5"/>
        </w:numPr>
        <w:rPr>
          <w:rFonts w:asciiTheme="minorHAnsi" w:hAnsiTheme="minorHAnsi" w:cs="AGaramond-Regular"/>
          <w:sz w:val="22"/>
          <w:szCs w:val="22"/>
        </w:rPr>
      </w:pPr>
      <w:r w:rsidRPr="00D10E42">
        <w:rPr>
          <w:rFonts w:asciiTheme="minorHAnsi" w:hAnsiTheme="minorHAnsi" w:cs="AGaramond-Regular"/>
          <w:sz w:val="22"/>
          <w:szCs w:val="22"/>
        </w:rPr>
        <w:t xml:space="preserve">The </w:t>
      </w:r>
      <w:proofErr w:type="spellStart"/>
      <w:r w:rsidRPr="00D10E42">
        <w:rPr>
          <w:rFonts w:asciiTheme="minorHAnsi" w:hAnsiTheme="minorHAnsi" w:cs="AGaramond-Regular"/>
          <w:sz w:val="22"/>
          <w:szCs w:val="22"/>
        </w:rPr>
        <w:t>behaviour</w:t>
      </w:r>
      <w:proofErr w:type="spellEnd"/>
      <w:r w:rsidRPr="00D10E42">
        <w:rPr>
          <w:rFonts w:asciiTheme="minorHAnsi" w:hAnsiTheme="minorHAnsi" w:cs="AGaramond-Regular"/>
          <w:sz w:val="22"/>
          <w:szCs w:val="22"/>
        </w:rPr>
        <w:t xml:space="preserve"> that you intend to model</w:t>
      </w:r>
    </w:p>
    <w:p w:rsidR="0084001C" w:rsidRPr="00D10E42" w:rsidRDefault="0084001C" w:rsidP="0084001C">
      <w:pPr>
        <w:pStyle w:val="ListParagraph"/>
        <w:numPr>
          <w:ilvl w:val="1"/>
          <w:numId w:val="5"/>
        </w:numPr>
        <w:rPr>
          <w:rFonts w:asciiTheme="minorHAnsi" w:hAnsiTheme="minorHAnsi" w:cs="AGaramond-Regular"/>
          <w:sz w:val="22"/>
          <w:szCs w:val="22"/>
        </w:rPr>
      </w:pPr>
      <w:r w:rsidRPr="00D10E42">
        <w:rPr>
          <w:rFonts w:asciiTheme="minorHAnsi" w:hAnsiTheme="minorHAnsi" w:cs="AGaramond-Regular"/>
          <w:sz w:val="22"/>
          <w:szCs w:val="22"/>
        </w:rPr>
        <w:t>Clearly state the objective of your simulation</w:t>
      </w:r>
    </w:p>
    <w:p w:rsidR="0084001C" w:rsidRPr="00D10E42" w:rsidRDefault="0084001C" w:rsidP="0084001C">
      <w:pPr>
        <w:pStyle w:val="ListParagraph"/>
        <w:numPr>
          <w:ilvl w:val="0"/>
          <w:numId w:val="5"/>
        </w:numPr>
        <w:rPr>
          <w:rFonts w:asciiTheme="minorHAnsi" w:hAnsiTheme="minorHAnsi" w:cs="AGaramond-Regular"/>
          <w:sz w:val="22"/>
          <w:szCs w:val="22"/>
        </w:rPr>
      </w:pPr>
      <w:r w:rsidRPr="00D10E42">
        <w:rPr>
          <w:rFonts w:asciiTheme="minorHAnsi" w:hAnsiTheme="minorHAnsi" w:cs="AGaramond-Regular"/>
          <w:sz w:val="22"/>
          <w:szCs w:val="22"/>
        </w:rPr>
        <w:t>The classification of your simulation</w:t>
      </w:r>
    </w:p>
    <w:p w:rsidR="0084001C" w:rsidRPr="00D10E42" w:rsidRDefault="0084001C" w:rsidP="0084001C">
      <w:pPr>
        <w:pStyle w:val="ListParagraph"/>
        <w:numPr>
          <w:ilvl w:val="1"/>
          <w:numId w:val="5"/>
        </w:numPr>
        <w:rPr>
          <w:rFonts w:asciiTheme="minorHAnsi" w:hAnsiTheme="minorHAnsi" w:cs="AGaramond-Regular"/>
          <w:sz w:val="22"/>
          <w:szCs w:val="22"/>
        </w:rPr>
      </w:pPr>
      <w:r w:rsidRPr="00D10E42">
        <w:rPr>
          <w:rFonts w:asciiTheme="minorHAnsi" w:hAnsiTheme="minorHAnsi" w:cs="AGaramond-Regular"/>
          <w:sz w:val="22"/>
          <w:szCs w:val="22"/>
        </w:rPr>
        <w:t>Stochastic vs. deterministic</w:t>
      </w:r>
    </w:p>
    <w:p w:rsidR="0084001C" w:rsidRPr="00D10E42" w:rsidRDefault="0084001C" w:rsidP="0084001C">
      <w:pPr>
        <w:pStyle w:val="ListParagraph"/>
        <w:numPr>
          <w:ilvl w:val="1"/>
          <w:numId w:val="5"/>
        </w:numPr>
        <w:rPr>
          <w:rFonts w:asciiTheme="minorHAnsi" w:hAnsiTheme="minorHAnsi" w:cs="AGaramond-Regular"/>
          <w:sz w:val="22"/>
          <w:szCs w:val="22"/>
        </w:rPr>
      </w:pPr>
      <w:r w:rsidRPr="00D10E42">
        <w:rPr>
          <w:rFonts w:asciiTheme="minorHAnsi" w:hAnsiTheme="minorHAnsi" w:cs="AGaramond-Regular"/>
          <w:sz w:val="22"/>
          <w:szCs w:val="22"/>
        </w:rPr>
        <w:t>Continuous vs. discrete event</w:t>
      </w:r>
    </w:p>
    <w:p w:rsidR="0084001C" w:rsidRPr="00D10E42" w:rsidRDefault="0084001C" w:rsidP="0084001C">
      <w:pPr>
        <w:pStyle w:val="ListParagraph"/>
        <w:numPr>
          <w:ilvl w:val="0"/>
          <w:numId w:val="5"/>
        </w:numPr>
        <w:rPr>
          <w:rFonts w:asciiTheme="minorHAnsi" w:hAnsiTheme="minorHAnsi" w:cs="AGaramond-Regular"/>
          <w:sz w:val="22"/>
          <w:szCs w:val="22"/>
        </w:rPr>
      </w:pPr>
      <w:r w:rsidRPr="00D10E42">
        <w:rPr>
          <w:rFonts w:asciiTheme="minorHAnsi" w:hAnsiTheme="minorHAnsi" w:cs="AGaramond-Regular"/>
          <w:sz w:val="22"/>
          <w:szCs w:val="22"/>
        </w:rPr>
        <w:t>A description of the interactivity involved with the simulation (if any)</w:t>
      </w:r>
    </w:p>
    <w:p w:rsidR="0084001C" w:rsidRPr="00D10E42" w:rsidRDefault="0084001C" w:rsidP="0084001C">
      <w:pPr>
        <w:pStyle w:val="ListParagraph"/>
        <w:numPr>
          <w:ilvl w:val="0"/>
          <w:numId w:val="5"/>
        </w:numPr>
        <w:rPr>
          <w:rFonts w:asciiTheme="minorHAnsi" w:hAnsiTheme="minorHAnsi" w:cs="AGaramond-Regular"/>
          <w:sz w:val="22"/>
          <w:szCs w:val="22"/>
        </w:rPr>
      </w:pPr>
      <w:r w:rsidRPr="00D10E42">
        <w:rPr>
          <w:rFonts w:asciiTheme="minorHAnsi" w:hAnsiTheme="minorHAnsi" w:cs="AGaramond-Regular"/>
          <w:sz w:val="22"/>
          <w:szCs w:val="22"/>
        </w:rPr>
        <w:t>An outline of the simulation loop</w:t>
      </w:r>
    </w:p>
    <w:p w:rsidR="0084001C" w:rsidRPr="00D10E42" w:rsidRDefault="0084001C" w:rsidP="0084001C">
      <w:pPr>
        <w:pStyle w:val="ListParagraph"/>
        <w:numPr>
          <w:ilvl w:val="0"/>
          <w:numId w:val="5"/>
        </w:numPr>
        <w:rPr>
          <w:rFonts w:asciiTheme="minorHAnsi" w:hAnsiTheme="minorHAnsi" w:cs="AGaramond-Regular"/>
          <w:sz w:val="22"/>
          <w:szCs w:val="22"/>
        </w:rPr>
      </w:pPr>
      <w:r w:rsidRPr="00D10E42">
        <w:rPr>
          <w:rFonts w:asciiTheme="minorHAnsi" w:hAnsiTheme="minorHAnsi" w:cs="AGaramond-Regular"/>
          <w:sz w:val="22"/>
          <w:szCs w:val="22"/>
        </w:rPr>
        <w:t>The input variables used to configure your simulation</w:t>
      </w:r>
    </w:p>
    <w:p w:rsidR="0084001C" w:rsidRPr="00D10E42" w:rsidRDefault="0084001C" w:rsidP="0084001C">
      <w:pPr>
        <w:pStyle w:val="ListParagraph"/>
        <w:numPr>
          <w:ilvl w:val="0"/>
          <w:numId w:val="5"/>
        </w:numPr>
        <w:rPr>
          <w:rFonts w:asciiTheme="minorHAnsi" w:hAnsiTheme="minorHAnsi" w:cs="AGaramond-Regular"/>
          <w:sz w:val="22"/>
          <w:szCs w:val="22"/>
        </w:rPr>
      </w:pPr>
      <w:r w:rsidRPr="00D10E42">
        <w:rPr>
          <w:rFonts w:asciiTheme="minorHAnsi" w:hAnsiTheme="minorHAnsi" w:cs="AGaramond-Regular"/>
          <w:sz w:val="22"/>
          <w:szCs w:val="22"/>
        </w:rPr>
        <w:t>The state variables required for the simulation</w:t>
      </w:r>
    </w:p>
    <w:p w:rsidR="0084001C" w:rsidRPr="00D10E42" w:rsidRDefault="0084001C" w:rsidP="0084001C">
      <w:pPr>
        <w:pStyle w:val="ListParagraph"/>
        <w:numPr>
          <w:ilvl w:val="1"/>
          <w:numId w:val="5"/>
        </w:numPr>
        <w:rPr>
          <w:rFonts w:asciiTheme="minorHAnsi" w:hAnsiTheme="minorHAnsi" w:cs="AGaramond-Regular"/>
          <w:sz w:val="22"/>
          <w:szCs w:val="22"/>
        </w:rPr>
      </w:pPr>
      <w:r w:rsidRPr="00D10E42">
        <w:rPr>
          <w:rFonts w:asciiTheme="minorHAnsi" w:hAnsiTheme="minorHAnsi" w:cs="AGaramond-Regular"/>
          <w:sz w:val="22"/>
          <w:szCs w:val="22"/>
        </w:rPr>
        <w:t>For each state variable, include the difference/update equation that describes the change (including how those equations were derived)</w:t>
      </w:r>
    </w:p>
    <w:p w:rsidR="0084001C" w:rsidRPr="00D10E42" w:rsidRDefault="0084001C" w:rsidP="0084001C">
      <w:pPr>
        <w:pStyle w:val="ListParagraph"/>
        <w:numPr>
          <w:ilvl w:val="0"/>
          <w:numId w:val="5"/>
        </w:numPr>
        <w:rPr>
          <w:rFonts w:asciiTheme="minorHAnsi" w:hAnsiTheme="minorHAnsi" w:cs="AGaramond-Regular"/>
          <w:sz w:val="22"/>
          <w:szCs w:val="22"/>
        </w:rPr>
      </w:pPr>
      <w:r w:rsidRPr="00D10E42">
        <w:rPr>
          <w:rFonts w:asciiTheme="minorHAnsi" w:hAnsiTheme="minorHAnsi" w:cs="AGaramond-Regular"/>
          <w:sz w:val="22"/>
          <w:szCs w:val="22"/>
        </w:rPr>
        <w:t>The output variables produced by the simulation</w:t>
      </w:r>
    </w:p>
    <w:p w:rsidR="0084001C" w:rsidRPr="00D10E42" w:rsidRDefault="0084001C" w:rsidP="0084001C">
      <w:pPr>
        <w:pStyle w:val="ListParagraph"/>
        <w:numPr>
          <w:ilvl w:val="0"/>
          <w:numId w:val="5"/>
        </w:numPr>
        <w:rPr>
          <w:rFonts w:asciiTheme="minorHAnsi" w:hAnsiTheme="minorHAnsi" w:cs="AGaramond-Regular"/>
          <w:sz w:val="22"/>
          <w:szCs w:val="22"/>
        </w:rPr>
      </w:pPr>
      <w:r w:rsidRPr="00D10E42">
        <w:rPr>
          <w:rFonts w:asciiTheme="minorHAnsi" w:hAnsiTheme="minorHAnsi" w:cs="AGaramond-Regular"/>
          <w:sz w:val="22"/>
          <w:szCs w:val="22"/>
        </w:rPr>
        <w:t>A description of the process and tools you intend to use to visualize the data</w:t>
      </w:r>
    </w:p>
    <w:p w:rsidR="0084001C" w:rsidRPr="00D10E42" w:rsidRDefault="0084001C" w:rsidP="0084001C">
      <w:pPr>
        <w:pStyle w:val="ListParagraph"/>
        <w:numPr>
          <w:ilvl w:val="0"/>
          <w:numId w:val="5"/>
        </w:numPr>
        <w:rPr>
          <w:rFonts w:asciiTheme="minorHAnsi" w:hAnsiTheme="minorHAnsi" w:cs="AGaramond-Regular"/>
          <w:sz w:val="22"/>
          <w:szCs w:val="22"/>
        </w:rPr>
      </w:pPr>
      <w:r w:rsidRPr="00D10E42">
        <w:rPr>
          <w:rFonts w:asciiTheme="minorHAnsi" w:hAnsiTheme="minorHAnsi" w:cs="AGaramond-Regular"/>
          <w:sz w:val="22"/>
          <w:szCs w:val="22"/>
        </w:rPr>
        <w:t>A description of the process you intend to use to interpret, summarize, verify, and validate</w:t>
      </w:r>
    </w:p>
    <w:p w:rsidR="00483BBF" w:rsidRPr="00D10E42" w:rsidRDefault="00483BBF">
      <w:pPr>
        <w:rPr>
          <w:rFonts w:asciiTheme="minorHAnsi" w:hAnsiTheme="minorHAnsi" w:cs="AGaramond-Regular"/>
          <w:sz w:val="22"/>
          <w:szCs w:val="22"/>
        </w:rPr>
      </w:pPr>
    </w:p>
    <w:p w:rsidR="00245622" w:rsidRPr="00D10E42" w:rsidRDefault="0084001C" w:rsidP="00245622">
      <w:pPr>
        <w:pStyle w:val="Subtitle"/>
        <w:rPr>
          <w:rFonts w:asciiTheme="minorHAnsi" w:hAnsiTheme="minorHAnsi" w:cs="AGaramond-Regular"/>
          <w:b/>
          <w:sz w:val="22"/>
          <w:szCs w:val="22"/>
        </w:rPr>
      </w:pPr>
      <w:r w:rsidRPr="00D10E42">
        <w:rPr>
          <w:rFonts w:asciiTheme="minorHAnsi" w:hAnsiTheme="minorHAnsi"/>
          <w:b/>
        </w:rPr>
        <w:t>Simulation and Visualization</w:t>
      </w:r>
    </w:p>
    <w:p w:rsidR="00245622" w:rsidRPr="00D10E42" w:rsidRDefault="009F39A4" w:rsidP="00245622">
      <w:pPr>
        <w:rPr>
          <w:rFonts w:asciiTheme="minorHAnsi" w:hAnsiTheme="minorHAnsi" w:cs="AGaramond-Regular"/>
          <w:sz w:val="22"/>
          <w:szCs w:val="22"/>
        </w:rPr>
      </w:pPr>
      <w:r w:rsidRPr="00D10E42">
        <w:rPr>
          <w:rFonts w:asciiTheme="minorHAnsi" w:hAnsiTheme="minorHAnsi" w:cs="AGaramond-Regular"/>
          <w:sz w:val="22"/>
          <w:szCs w:val="22"/>
        </w:rPr>
        <w:t>Beginning with your Model Plan, you will then begin the process of implementing that model, and running the simulation.  You will need to determine how to collect input variable data, how to handle user interaction (if any), and how to collect the output data.  You will also need to implement your data visualization.</w:t>
      </w:r>
    </w:p>
    <w:p w:rsidR="00952B48" w:rsidRPr="00D10E42" w:rsidRDefault="00952B48" w:rsidP="00245622">
      <w:pPr>
        <w:rPr>
          <w:rFonts w:asciiTheme="minorHAnsi" w:hAnsiTheme="minorHAnsi" w:cs="AGaramond-Regular"/>
          <w:sz w:val="22"/>
          <w:szCs w:val="22"/>
        </w:rPr>
      </w:pPr>
    </w:p>
    <w:p w:rsidR="00952B48" w:rsidRPr="00D10E42" w:rsidRDefault="00952B48" w:rsidP="00245622">
      <w:pPr>
        <w:rPr>
          <w:rFonts w:asciiTheme="minorHAnsi" w:hAnsiTheme="minorHAnsi" w:cs="AGaramond-Regular"/>
          <w:sz w:val="22"/>
          <w:szCs w:val="22"/>
        </w:rPr>
      </w:pPr>
      <w:r w:rsidRPr="00D10E42">
        <w:rPr>
          <w:rFonts w:asciiTheme="minorHAnsi" w:hAnsiTheme="minorHAnsi" w:cs="AGaramond-Regular"/>
          <w:sz w:val="22"/>
          <w:szCs w:val="22"/>
        </w:rPr>
        <w:t>You will be submitting your model/simulation code to the instructor during the last week of lectures.  It is imperative that the instructor be able to run your simulation with minimal effort related to configuration, setting up the environment, installing packages, etc.  Please create a file called README.txt in the main directory for your project which describes the process in adequate detail.</w:t>
      </w:r>
    </w:p>
    <w:p w:rsidR="009F39A4" w:rsidRPr="00D10E42" w:rsidRDefault="009F39A4" w:rsidP="00245622">
      <w:pPr>
        <w:rPr>
          <w:rFonts w:asciiTheme="minorHAnsi" w:hAnsiTheme="minorHAnsi" w:cs="AGaramond-Regular"/>
          <w:sz w:val="22"/>
          <w:szCs w:val="22"/>
        </w:rPr>
      </w:pPr>
    </w:p>
    <w:p w:rsidR="009F39A4" w:rsidRPr="00D10E42" w:rsidRDefault="009F39A4" w:rsidP="00245622">
      <w:pPr>
        <w:rPr>
          <w:rFonts w:asciiTheme="minorHAnsi" w:hAnsiTheme="minorHAnsi" w:cs="AGaramond-Regular"/>
          <w:sz w:val="22"/>
          <w:szCs w:val="22"/>
        </w:rPr>
      </w:pPr>
      <w:r w:rsidRPr="00D10E42">
        <w:rPr>
          <w:rFonts w:asciiTheme="minorHAnsi" w:hAnsiTheme="minorHAnsi" w:cs="AGaramond-Regular"/>
          <w:sz w:val="22"/>
          <w:szCs w:val="22"/>
        </w:rPr>
        <w:t xml:space="preserve">It is strongly recommended that you use some sort of version control package (e.g. </w:t>
      </w:r>
      <w:proofErr w:type="spellStart"/>
      <w:r w:rsidRPr="00D10E42">
        <w:rPr>
          <w:rFonts w:asciiTheme="minorHAnsi" w:hAnsiTheme="minorHAnsi" w:cs="AGaramond-Regular"/>
          <w:sz w:val="22"/>
          <w:szCs w:val="22"/>
        </w:rPr>
        <w:t>Git</w:t>
      </w:r>
      <w:proofErr w:type="spellEnd"/>
      <w:r w:rsidRPr="00D10E42">
        <w:rPr>
          <w:rFonts w:asciiTheme="minorHAnsi" w:hAnsiTheme="minorHAnsi" w:cs="AGaramond-Regular"/>
          <w:sz w:val="22"/>
          <w:szCs w:val="22"/>
        </w:rPr>
        <w:t>) during development.  If you do, you will be able to submit your source code at the end of term by merely submitt</w:t>
      </w:r>
      <w:r w:rsidR="00952B48" w:rsidRPr="00D10E42">
        <w:rPr>
          <w:rFonts w:asciiTheme="minorHAnsi" w:hAnsiTheme="minorHAnsi" w:cs="AGaramond-Regular"/>
          <w:sz w:val="22"/>
          <w:szCs w:val="22"/>
        </w:rPr>
        <w:t xml:space="preserve">ing the </w:t>
      </w:r>
      <w:proofErr w:type="spellStart"/>
      <w:r w:rsidR="00952B48" w:rsidRPr="00D10E42">
        <w:rPr>
          <w:rFonts w:asciiTheme="minorHAnsi" w:hAnsiTheme="minorHAnsi" w:cs="AGaramond-Regular"/>
          <w:sz w:val="22"/>
          <w:szCs w:val="22"/>
        </w:rPr>
        <w:t>Git</w:t>
      </w:r>
      <w:proofErr w:type="spellEnd"/>
      <w:r w:rsidR="00952B48" w:rsidRPr="00D10E42">
        <w:rPr>
          <w:rFonts w:asciiTheme="minorHAnsi" w:hAnsiTheme="minorHAnsi" w:cs="AGaramond-Regular"/>
          <w:sz w:val="22"/>
          <w:szCs w:val="22"/>
        </w:rPr>
        <w:t xml:space="preserve"> URL and other </w:t>
      </w:r>
      <w:r w:rsidRPr="00D10E42">
        <w:rPr>
          <w:rFonts w:asciiTheme="minorHAnsi" w:hAnsiTheme="minorHAnsi" w:cs="AGaramond-Regular"/>
          <w:sz w:val="22"/>
          <w:szCs w:val="22"/>
        </w:rPr>
        <w:t>relevant data (e.g. credentials, README</w:t>
      </w:r>
      <w:r w:rsidR="00952B48" w:rsidRPr="00D10E42">
        <w:rPr>
          <w:rFonts w:asciiTheme="minorHAnsi" w:hAnsiTheme="minorHAnsi" w:cs="AGaramond-Regular"/>
          <w:sz w:val="22"/>
          <w:szCs w:val="22"/>
        </w:rPr>
        <w:t>.txt</w:t>
      </w:r>
      <w:r w:rsidRPr="00D10E42">
        <w:rPr>
          <w:rFonts w:asciiTheme="minorHAnsi" w:hAnsiTheme="minorHAnsi" w:cs="AGaramond-Regular"/>
          <w:sz w:val="22"/>
          <w:szCs w:val="22"/>
        </w:rPr>
        <w:t>)</w:t>
      </w:r>
      <w:r w:rsidR="004C1787" w:rsidRPr="00D10E42">
        <w:rPr>
          <w:rFonts w:asciiTheme="minorHAnsi" w:hAnsiTheme="minorHAnsi" w:cs="AGaramond-Regular"/>
          <w:sz w:val="22"/>
          <w:szCs w:val="22"/>
        </w:rPr>
        <w:t>.  The version control package will also serve as a backup, in case something happens to your laptop or its files.</w:t>
      </w:r>
      <w:r w:rsidRPr="00D10E42">
        <w:rPr>
          <w:rFonts w:asciiTheme="minorHAnsi" w:hAnsiTheme="minorHAnsi" w:cs="AGaramond-Regular"/>
          <w:sz w:val="22"/>
          <w:szCs w:val="22"/>
        </w:rPr>
        <w:t xml:space="preserve">  </w:t>
      </w:r>
      <w:r w:rsidR="004C1787" w:rsidRPr="00D10E42">
        <w:rPr>
          <w:rFonts w:asciiTheme="minorHAnsi" w:hAnsiTheme="minorHAnsi" w:cs="AGaramond-Regular"/>
          <w:sz w:val="22"/>
          <w:szCs w:val="22"/>
        </w:rPr>
        <w:t xml:space="preserve">For projects done by groups of two, the use of </w:t>
      </w:r>
      <w:proofErr w:type="spellStart"/>
      <w:r w:rsidR="004C1787" w:rsidRPr="00D10E42">
        <w:rPr>
          <w:rFonts w:asciiTheme="minorHAnsi" w:hAnsiTheme="minorHAnsi" w:cs="AGaramond-Regular"/>
          <w:sz w:val="22"/>
          <w:szCs w:val="22"/>
        </w:rPr>
        <w:t>Git</w:t>
      </w:r>
      <w:proofErr w:type="spellEnd"/>
      <w:r w:rsidR="004C1787" w:rsidRPr="00D10E42">
        <w:rPr>
          <w:rFonts w:asciiTheme="minorHAnsi" w:hAnsiTheme="minorHAnsi" w:cs="AGaramond-Regular"/>
          <w:sz w:val="22"/>
          <w:szCs w:val="22"/>
        </w:rPr>
        <w:t xml:space="preserve"> (or another version control system) will be even more useful.  </w:t>
      </w:r>
      <w:r w:rsidRPr="00D10E42">
        <w:rPr>
          <w:rFonts w:asciiTheme="minorHAnsi" w:hAnsiTheme="minorHAnsi" w:cs="AGaramond-Regular"/>
          <w:sz w:val="22"/>
          <w:szCs w:val="22"/>
        </w:rPr>
        <w:t xml:space="preserve">Be sure to include </w:t>
      </w:r>
      <w:r w:rsidR="00952B48" w:rsidRPr="00D10E42">
        <w:rPr>
          <w:rFonts w:asciiTheme="minorHAnsi" w:hAnsiTheme="minorHAnsi" w:cs="AGaramond-Regular"/>
          <w:sz w:val="22"/>
          <w:szCs w:val="22"/>
        </w:rPr>
        <w:t xml:space="preserve">all the files (source code, data, </w:t>
      </w:r>
      <w:proofErr w:type="gramStart"/>
      <w:r w:rsidR="00952B48" w:rsidRPr="00D10E42">
        <w:rPr>
          <w:rFonts w:asciiTheme="minorHAnsi" w:hAnsiTheme="minorHAnsi" w:cs="AGaramond-Regular"/>
          <w:sz w:val="22"/>
          <w:szCs w:val="22"/>
        </w:rPr>
        <w:t>libraries</w:t>
      </w:r>
      <w:proofErr w:type="gramEnd"/>
      <w:r w:rsidR="00952B48" w:rsidRPr="00D10E42">
        <w:rPr>
          <w:rFonts w:asciiTheme="minorHAnsi" w:hAnsiTheme="minorHAnsi" w:cs="AGaramond-Regular"/>
          <w:sz w:val="22"/>
          <w:szCs w:val="22"/>
        </w:rPr>
        <w:t>)</w:t>
      </w:r>
      <w:r w:rsidRPr="00D10E42">
        <w:rPr>
          <w:rFonts w:asciiTheme="minorHAnsi" w:hAnsiTheme="minorHAnsi" w:cs="AGaramond-Regular"/>
          <w:sz w:val="22"/>
          <w:szCs w:val="22"/>
        </w:rPr>
        <w:t xml:space="preserve"> required to execute your simulation (aside from programming language and IDE) in your repository (or whatever you use to submit your source code).</w:t>
      </w:r>
    </w:p>
    <w:p w:rsidR="009F39A4" w:rsidRPr="00D10E42" w:rsidRDefault="009F39A4" w:rsidP="00245622">
      <w:pPr>
        <w:rPr>
          <w:rFonts w:asciiTheme="minorHAnsi" w:hAnsiTheme="minorHAnsi" w:cs="AGaramond-Regular"/>
          <w:sz w:val="22"/>
          <w:szCs w:val="22"/>
        </w:rPr>
      </w:pPr>
    </w:p>
    <w:p w:rsidR="00E1403F" w:rsidRPr="00D10E42" w:rsidRDefault="00E1403F" w:rsidP="00E1403F">
      <w:pPr>
        <w:pStyle w:val="Subtitle"/>
        <w:rPr>
          <w:rFonts w:asciiTheme="minorHAnsi" w:hAnsiTheme="minorHAnsi"/>
          <w:b/>
        </w:rPr>
      </w:pPr>
      <w:r w:rsidRPr="00D10E42">
        <w:rPr>
          <w:rFonts w:asciiTheme="minorHAnsi" w:hAnsiTheme="minorHAnsi"/>
          <w:b/>
        </w:rPr>
        <w:t>Analysis, Verification, and Validation</w:t>
      </w:r>
    </w:p>
    <w:p w:rsidR="00E1403F" w:rsidRPr="00D10E42" w:rsidRDefault="00E1403F" w:rsidP="00E1403F">
      <w:pPr>
        <w:pStyle w:val="Subtitle"/>
        <w:jc w:val="left"/>
        <w:rPr>
          <w:rFonts w:asciiTheme="minorHAnsi" w:hAnsiTheme="minorHAnsi"/>
          <w:b/>
        </w:rPr>
      </w:pPr>
      <w:r w:rsidRPr="00D10E42">
        <w:rPr>
          <w:rFonts w:asciiTheme="minorHAnsi" w:hAnsiTheme="minorHAnsi"/>
          <w:sz w:val="22"/>
          <w:szCs w:val="22"/>
        </w:rPr>
        <w:t>Once you have generated your data, you will conduct a detailed analysis of your findings.  You will create an Analysis document, which will be a 3-5 pages including your interpretation of the data, along with a conclusion related to your original objective.  This document will also include a verification and validation on your simulation, to ensure that the generated data can be trusted.</w:t>
      </w:r>
    </w:p>
    <w:p w:rsidR="00E1403F" w:rsidRPr="00D10E42" w:rsidRDefault="00E1403F" w:rsidP="00E1403F">
      <w:pPr>
        <w:rPr>
          <w:rFonts w:asciiTheme="minorHAnsi" w:hAnsiTheme="minorHAnsi"/>
        </w:rPr>
      </w:pPr>
    </w:p>
    <w:p w:rsidR="00D10E42" w:rsidRPr="00D10E42" w:rsidRDefault="00D10E42" w:rsidP="00D10E42">
      <w:pPr>
        <w:pStyle w:val="Subtitle"/>
        <w:rPr>
          <w:rFonts w:asciiTheme="minorHAnsi" w:hAnsiTheme="minorHAnsi"/>
          <w:b/>
        </w:rPr>
      </w:pPr>
      <w:r w:rsidRPr="00D10E42">
        <w:rPr>
          <w:rFonts w:asciiTheme="minorHAnsi" w:hAnsiTheme="minorHAnsi"/>
          <w:b/>
        </w:rPr>
        <w:t>Presentation</w:t>
      </w:r>
    </w:p>
    <w:p w:rsidR="00D10E42" w:rsidRPr="00D10E42" w:rsidRDefault="00D10E42" w:rsidP="00D10E42">
      <w:pPr>
        <w:pStyle w:val="Subtitle"/>
        <w:jc w:val="left"/>
        <w:rPr>
          <w:rFonts w:asciiTheme="minorHAnsi" w:hAnsiTheme="minorHAnsi"/>
          <w:sz w:val="22"/>
          <w:szCs w:val="22"/>
        </w:rPr>
      </w:pPr>
      <w:r w:rsidRPr="00D10E42">
        <w:rPr>
          <w:rFonts w:asciiTheme="minorHAnsi" w:hAnsiTheme="minorHAnsi"/>
          <w:sz w:val="22"/>
          <w:szCs w:val="22"/>
        </w:rPr>
        <w:t>In the final week of lectures, students (or groups) will give a 10-minute presentation.  The presentation should match the following format:</w:t>
      </w:r>
    </w:p>
    <w:p w:rsidR="00D10E42" w:rsidRPr="00D10E42" w:rsidRDefault="00D10E42" w:rsidP="00D10E42">
      <w:pPr>
        <w:rPr>
          <w:rFonts w:asciiTheme="minorHAnsi" w:hAnsiTheme="minorHAnsi"/>
        </w:rPr>
      </w:pPr>
    </w:p>
    <w:p w:rsidR="00D10E42" w:rsidRPr="00D10E42" w:rsidRDefault="00D10E42" w:rsidP="00D10E42">
      <w:pPr>
        <w:pStyle w:val="ListParagraph"/>
        <w:numPr>
          <w:ilvl w:val="0"/>
          <w:numId w:val="13"/>
        </w:numPr>
        <w:rPr>
          <w:rFonts w:asciiTheme="minorHAnsi" w:hAnsiTheme="minorHAnsi"/>
        </w:rPr>
      </w:pPr>
      <w:r w:rsidRPr="00D10E42">
        <w:rPr>
          <w:rFonts w:asciiTheme="minorHAnsi" w:hAnsiTheme="minorHAnsi"/>
        </w:rPr>
        <w:t>Introduction</w:t>
      </w:r>
      <w:r>
        <w:rPr>
          <w:rFonts w:asciiTheme="minorHAnsi" w:hAnsiTheme="minorHAnsi"/>
        </w:rPr>
        <w:t>s</w:t>
      </w:r>
    </w:p>
    <w:p w:rsidR="00D10E42" w:rsidRDefault="00D10E42" w:rsidP="00D10E42">
      <w:pPr>
        <w:pStyle w:val="ListParagraph"/>
        <w:numPr>
          <w:ilvl w:val="1"/>
          <w:numId w:val="14"/>
        </w:numPr>
        <w:rPr>
          <w:rFonts w:asciiTheme="minorHAnsi" w:hAnsiTheme="minorHAnsi"/>
        </w:rPr>
      </w:pPr>
      <w:r w:rsidRPr="00D10E42">
        <w:rPr>
          <w:rFonts w:asciiTheme="minorHAnsi" w:hAnsiTheme="minorHAnsi"/>
        </w:rPr>
        <w:t>Title</w:t>
      </w:r>
    </w:p>
    <w:p w:rsidR="00D10E42" w:rsidRPr="00D10E42" w:rsidRDefault="00D10E42" w:rsidP="00D10E42">
      <w:pPr>
        <w:pStyle w:val="ListParagraph"/>
        <w:numPr>
          <w:ilvl w:val="1"/>
          <w:numId w:val="14"/>
        </w:numPr>
        <w:rPr>
          <w:rFonts w:asciiTheme="minorHAnsi" w:hAnsiTheme="minorHAnsi"/>
        </w:rPr>
      </w:pPr>
      <w:r>
        <w:rPr>
          <w:rFonts w:asciiTheme="minorHAnsi" w:hAnsiTheme="minorHAnsi"/>
        </w:rPr>
        <w:t>Objective</w:t>
      </w:r>
    </w:p>
    <w:p w:rsidR="00D10E42" w:rsidRPr="003610AA" w:rsidRDefault="00D10E42" w:rsidP="003610AA">
      <w:pPr>
        <w:pStyle w:val="ListParagraph"/>
        <w:numPr>
          <w:ilvl w:val="1"/>
          <w:numId w:val="14"/>
        </w:numPr>
        <w:rPr>
          <w:rFonts w:asciiTheme="minorHAnsi" w:hAnsiTheme="minorHAnsi"/>
        </w:rPr>
      </w:pPr>
      <w:r w:rsidRPr="00D10E42">
        <w:rPr>
          <w:rFonts w:asciiTheme="minorHAnsi" w:hAnsiTheme="minorHAnsi"/>
        </w:rPr>
        <w:t>Author name</w:t>
      </w:r>
      <w:r>
        <w:rPr>
          <w:rFonts w:asciiTheme="minorHAnsi" w:hAnsiTheme="minorHAnsi"/>
        </w:rPr>
        <w:t>(</w:t>
      </w:r>
      <w:r w:rsidRPr="00D10E42">
        <w:rPr>
          <w:rFonts w:asciiTheme="minorHAnsi" w:hAnsiTheme="minorHAnsi"/>
        </w:rPr>
        <w:t>s</w:t>
      </w:r>
      <w:r>
        <w:rPr>
          <w:rFonts w:asciiTheme="minorHAnsi" w:hAnsiTheme="minorHAnsi"/>
        </w:rPr>
        <w:t>)</w:t>
      </w:r>
      <w:r w:rsidRPr="003610AA">
        <w:rPr>
          <w:rFonts w:asciiTheme="minorHAnsi" w:hAnsiTheme="minorHAnsi"/>
        </w:rPr>
        <w:t>, distribution of work</w:t>
      </w:r>
    </w:p>
    <w:p w:rsidR="00D10E42" w:rsidRDefault="00D10E42" w:rsidP="00D10E42">
      <w:pPr>
        <w:pStyle w:val="ListParagraph"/>
        <w:numPr>
          <w:ilvl w:val="0"/>
          <w:numId w:val="13"/>
        </w:numPr>
        <w:rPr>
          <w:rFonts w:asciiTheme="minorHAnsi" w:hAnsiTheme="minorHAnsi"/>
        </w:rPr>
      </w:pPr>
      <w:r>
        <w:rPr>
          <w:rFonts w:asciiTheme="minorHAnsi" w:hAnsiTheme="minorHAnsi"/>
        </w:rPr>
        <w:t>Domain research</w:t>
      </w:r>
    </w:p>
    <w:p w:rsidR="00D10E42" w:rsidRDefault="00D10E42" w:rsidP="00D10E42">
      <w:pPr>
        <w:pStyle w:val="ListParagraph"/>
        <w:numPr>
          <w:ilvl w:val="1"/>
          <w:numId w:val="13"/>
        </w:numPr>
        <w:rPr>
          <w:rFonts w:asciiTheme="minorHAnsi" w:hAnsiTheme="minorHAnsi"/>
        </w:rPr>
      </w:pPr>
      <w:r>
        <w:rPr>
          <w:rFonts w:asciiTheme="minorHAnsi" w:hAnsiTheme="minorHAnsi"/>
        </w:rPr>
        <w:t>Background</w:t>
      </w:r>
    </w:p>
    <w:p w:rsidR="00D10E42" w:rsidRDefault="00D10E42" w:rsidP="00D10E42">
      <w:pPr>
        <w:pStyle w:val="ListParagraph"/>
        <w:numPr>
          <w:ilvl w:val="1"/>
          <w:numId w:val="13"/>
        </w:numPr>
        <w:rPr>
          <w:rFonts w:asciiTheme="minorHAnsi" w:hAnsiTheme="minorHAnsi"/>
        </w:rPr>
      </w:pPr>
      <w:r>
        <w:rPr>
          <w:rFonts w:asciiTheme="minorHAnsi" w:hAnsiTheme="minorHAnsi"/>
        </w:rPr>
        <w:t>Description of the problem you tried to solve</w:t>
      </w:r>
    </w:p>
    <w:p w:rsidR="00D10E42" w:rsidRPr="00D10E42" w:rsidRDefault="00D10E42" w:rsidP="00D10E42">
      <w:pPr>
        <w:pStyle w:val="ListParagraph"/>
        <w:numPr>
          <w:ilvl w:val="0"/>
          <w:numId w:val="13"/>
        </w:numPr>
        <w:rPr>
          <w:rFonts w:asciiTheme="minorHAnsi" w:hAnsiTheme="minorHAnsi"/>
        </w:rPr>
      </w:pPr>
      <w:r w:rsidRPr="00D10E42">
        <w:rPr>
          <w:rFonts w:asciiTheme="minorHAnsi" w:hAnsiTheme="minorHAnsi"/>
        </w:rPr>
        <w:t>Model</w:t>
      </w:r>
    </w:p>
    <w:p w:rsidR="00D10E42" w:rsidRPr="00D10E42" w:rsidRDefault="00D10E42" w:rsidP="00D10E42">
      <w:pPr>
        <w:pStyle w:val="ListParagraph"/>
        <w:numPr>
          <w:ilvl w:val="1"/>
          <w:numId w:val="15"/>
        </w:numPr>
        <w:rPr>
          <w:rFonts w:asciiTheme="minorHAnsi" w:hAnsiTheme="minorHAnsi"/>
        </w:rPr>
      </w:pPr>
      <w:r w:rsidRPr="00D10E42">
        <w:rPr>
          <w:rFonts w:asciiTheme="minorHAnsi" w:hAnsiTheme="minorHAnsi"/>
        </w:rPr>
        <w:t>Assumptions</w:t>
      </w:r>
    </w:p>
    <w:p w:rsidR="007F69FC" w:rsidRDefault="00D10E42" w:rsidP="003610AA">
      <w:pPr>
        <w:pStyle w:val="ListParagraph"/>
        <w:numPr>
          <w:ilvl w:val="1"/>
          <w:numId w:val="15"/>
        </w:numPr>
        <w:rPr>
          <w:rFonts w:asciiTheme="minorHAnsi" w:hAnsiTheme="minorHAnsi"/>
        </w:rPr>
      </w:pPr>
      <w:r w:rsidRPr="003610AA">
        <w:rPr>
          <w:rFonts w:asciiTheme="minorHAnsi" w:hAnsiTheme="minorHAnsi"/>
        </w:rPr>
        <w:t>Input</w:t>
      </w:r>
      <w:r w:rsidR="003610AA" w:rsidRPr="003610AA">
        <w:rPr>
          <w:rFonts w:asciiTheme="minorHAnsi" w:hAnsiTheme="minorHAnsi"/>
        </w:rPr>
        <w:t xml:space="preserve">, </w:t>
      </w:r>
      <w:r w:rsidR="003610AA">
        <w:rPr>
          <w:rFonts w:asciiTheme="minorHAnsi" w:hAnsiTheme="minorHAnsi"/>
        </w:rPr>
        <w:t>s</w:t>
      </w:r>
      <w:r w:rsidRPr="003610AA">
        <w:rPr>
          <w:rFonts w:asciiTheme="minorHAnsi" w:hAnsiTheme="minorHAnsi"/>
        </w:rPr>
        <w:t>tate</w:t>
      </w:r>
      <w:r w:rsidR="007F69FC">
        <w:rPr>
          <w:rFonts w:asciiTheme="minorHAnsi" w:hAnsiTheme="minorHAnsi"/>
        </w:rPr>
        <w:t>, and output</w:t>
      </w:r>
      <w:r w:rsidRPr="003610AA">
        <w:rPr>
          <w:rFonts w:asciiTheme="minorHAnsi" w:hAnsiTheme="minorHAnsi"/>
        </w:rPr>
        <w:t xml:space="preserve"> variables</w:t>
      </w:r>
    </w:p>
    <w:p w:rsidR="00D10E42" w:rsidRPr="003610AA" w:rsidRDefault="007F69FC" w:rsidP="003610AA">
      <w:pPr>
        <w:pStyle w:val="ListParagraph"/>
        <w:numPr>
          <w:ilvl w:val="1"/>
          <w:numId w:val="15"/>
        </w:numPr>
        <w:rPr>
          <w:rFonts w:asciiTheme="minorHAnsi" w:hAnsiTheme="minorHAnsi"/>
        </w:rPr>
      </w:pPr>
      <w:r>
        <w:rPr>
          <w:rFonts w:asciiTheme="minorHAnsi" w:hAnsiTheme="minorHAnsi"/>
        </w:rPr>
        <w:t>U</w:t>
      </w:r>
      <w:r w:rsidR="00D10E42" w:rsidRPr="003610AA">
        <w:rPr>
          <w:rFonts w:asciiTheme="minorHAnsi" w:hAnsiTheme="minorHAnsi"/>
        </w:rPr>
        <w:t>pdate equations</w:t>
      </w:r>
      <w:bookmarkStart w:id="0" w:name="_GoBack"/>
      <w:bookmarkEnd w:id="0"/>
    </w:p>
    <w:p w:rsidR="00D10E42" w:rsidRPr="00D10E42" w:rsidRDefault="00D10E42" w:rsidP="00D10E42">
      <w:pPr>
        <w:pStyle w:val="ListParagraph"/>
        <w:numPr>
          <w:ilvl w:val="0"/>
          <w:numId w:val="13"/>
        </w:numPr>
        <w:rPr>
          <w:rFonts w:asciiTheme="minorHAnsi" w:hAnsiTheme="minorHAnsi"/>
        </w:rPr>
      </w:pPr>
      <w:r w:rsidRPr="00D10E42">
        <w:rPr>
          <w:rFonts w:asciiTheme="minorHAnsi" w:hAnsiTheme="minorHAnsi"/>
        </w:rPr>
        <w:t>Demo</w:t>
      </w:r>
    </w:p>
    <w:p w:rsidR="00D10E42" w:rsidRPr="00D10E42" w:rsidRDefault="00D10E42" w:rsidP="00D10E42">
      <w:pPr>
        <w:pStyle w:val="ListParagraph"/>
        <w:numPr>
          <w:ilvl w:val="1"/>
          <w:numId w:val="16"/>
        </w:numPr>
        <w:rPr>
          <w:rFonts w:asciiTheme="minorHAnsi" w:hAnsiTheme="minorHAnsi"/>
        </w:rPr>
      </w:pPr>
      <w:r w:rsidRPr="00D10E42">
        <w:rPr>
          <w:rFonts w:asciiTheme="minorHAnsi" w:hAnsiTheme="minorHAnsi"/>
        </w:rPr>
        <w:t>H</w:t>
      </w:r>
      <w:r w:rsidRPr="00D10E42">
        <w:rPr>
          <w:rFonts w:asciiTheme="minorHAnsi" w:hAnsiTheme="minorHAnsi"/>
        </w:rPr>
        <w:t>ighl</w:t>
      </w:r>
      <w:r w:rsidRPr="00D10E42">
        <w:rPr>
          <w:rFonts w:asciiTheme="minorHAnsi" w:hAnsiTheme="minorHAnsi"/>
        </w:rPr>
        <w:t>ight the features of your simulation</w:t>
      </w:r>
    </w:p>
    <w:p w:rsidR="00D10E42" w:rsidRPr="00D10E42" w:rsidRDefault="00D10E42" w:rsidP="00D10E42">
      <w:pPr>
        <w:pStyle w:val="ListParagraph"/>
        <w:numPr>
          <w:ilvl w:val="1"/>
          <w:numId w:val="16"/>
        </w:numPr>
        <w:rPr>
          <w:rFonts w:asciiTheme="minorHAnsi" w:hAnsiTheme="minorHAnsi"/>
        </w:rPr>
      </w:pPr>
      <w:r w:rsidRPr="00D10E42">
        <w:rPr>
          <w:rFonts w:asciiTheme="minorHAnsi" w:hAnsiTheme="minorHAnsi"/>
        </w:rPr>
        <w:t>Identify any shortcomings of your simulation</w:t>
      </w:r>
    </w:p>
    <w:p w:rsidR="00D10E42" w:rsidRPr="00D10E42" w:rsidRDefault="00D10E42" w:rsidP="00D10E42">
      <w:pPr>
        <w:pStyle w:val="ListParagraph"/>
        <w:numPr>
          <w:ilvl w:val="0"/>
          <w:numId w:val="13"/>
        </w:numPr>
        <w:rPr>
          <w:rFonts w:asciiTheme="minorHAnsi" w:hAnsiTheme="minorHAnsi"/>
        </w:rPr>
      </w:pPr>
      <w:r w:rsidRPr="00D10E42">
        <w:rPr>
          <w:rFonts w:asciiTheme="minorHAnsi" w:hAnsiTheme="minorHAnsi"/>
        </w:rPr>
        <w:t>Conclusions and</w:t>
      </w:r>
      <w:r w:rsidR="003610AA">
        <w:rPr>
          <w:rFonts w:asciiTheme="minorHAnsi" w:hAnsiTheme="minorHAnsi"/>
        </w:rPr>
        <w:t xml:space="preserve"> (hypothetical)</w:t>
      </w:r>
      <w:r w:rsidRPr="00D10E42">
        <w:rPr>
          <w:rFonts w:asciiTheme="minorHAnsi" w:hAnsiTheme="minorHAnsi"/>
        </w:rPr>
        <w:t xml:space="preserve"> future work</w:t>
      </w:r>
    </w:p>
    <w:p w:rsidR="00D10E42" w:rsidRPr="00D10E42" w:rsidRDefault="00D10E42" w:rsidP="00D10E42">
      <w:pPr>
        <w:pStyle w:val="ListParagraph"/>
        <w:numPr>
          <w:ilvl w:val="1"/>
          <w:numId w:val="17"/>
        </w:numPr>
        <w:rPr>
          <w:rFonts w:asciiTheme="minorHAnsi" w:hAnsiTheme="minorHAnsi"/>
        </w:rPr>
      </w:pPr>
      <w:r w:rsidRPr="00D10E42">
        <w:rPr>
          <w:rFonts w:asciiTheme="minorHAnsi" w:hAnsiTheme="minorHAnsi"/>
        </w:rPr>
        <w:t>What did you find?</w:t>
      </w:r>
    </w:p>
    <w:p w:rsidR="00D10E42" w:rsidRPr="00D10E42" w:rsidRDefault="00D10E42" w:rsidP="00D10E42">
      <w:pPr>
        <w:pStyle w:val="ListParagraph"/>
        <w:numPr>
          <w:ilvl w:val="1"/>
          <w:numId w:val="17"/>
        </w:numPr>
        <w:rPr>
          <w:rFonts w:asciiTheme="minorHAnsi" w:hAnsiTheme="minorHAnsi"/>
        </w:rPr>
      </w:pPr>
      <w:r w:rsidRPr="00D10E42">
        <w:rPr>
          <w:rFonts w:asciiTheme="minorHAnsi" w:hAnsiTheme="minorHAnsi"/>
        </w:rPr>
        <w:t>What more is needed</w:t>
      </w:r>
      <w:r w:rsidRPr="00D10E42">
        <w:rPr>
          <w:rFonts w:asciiTheme="minorHAnsi" w:hAnsiTheme="minorHAnsi"/>
        </w:rPr>
        <w:t>?</w:t>
      </w:r>
    </w:p>
    <w:p w:rsidR="00D10E42" w:rsidRPr="00D10E42" w:rsidRDefault="00D10E42" w:rsidP="00D10E42">
      <w:pPr>
        <w:pStyle w:val="ListParagraph"/>
        <w:ind w:left="1440"/>
        <w:rPr>
          <w:rFonts w:asciiTheme="minorHAnsi" w:hAnsiTheme="minorHAnsi"/>
        </w:rPr>
      </w:pPr>
    </w:p>
    <w:p w:rsidR="00BD11EE" w:rsidRPr="00D10E42" w:rsidRDefault="00BD11EE" w:rsidP="00E1403F">
      <w:pPr>
        <w:pStyle w:val="Subtitle"/>
        <w:rPr>
          <w:rFonts w:asciiTheme="minorHAnsi" w:hAnsiTheme="minorHAnsi"/>
          <w:b/>
        </w:rPr>
      </w:pPr>
      <w:r w:rsidRPr="00D10E42">
        <w:rPr>
          <w:rFonts w:asciiTheme="minorHAnsi" w:hAnsiTheme="minorHAnsi"/>
          <w:b/>
        </w:rPr>
        <w:t>Tools</w:t>
      </w:r>
    </w:p>
    <w:p w:rsidR="00BD11EE" w:rsidRPr="00D10E42" w:rsidRDefault="00BD11EE" w:rsidP="00BD11EE">
      <w:pPr>
        <w:rPr>
          <w:rFonts w:asciiTheme="minorHAnsi" w:hAnsiTheme="minorHAnsi"/>
          <w:sz w:val="22"/>
          <w:szCs w:val="22"/>
        </w:rPr>
      </w:pPr>
      <w:r w:rsidRPr="00D10E42">
        <w:rPr>
          <w:rFonts w:asciiTheme="minorHAnsi" w:hAnsiTheme="minorHAnsi"/>
          <w:sz w:val="22"/>
          <w:szCs w:val="22"/>
        </w:rPr>
        <w:t>While you may be required to learn some new tools in this course, the aim should be to spend a little time on that task as possible, while providing you will an adequate set of tools.  To this end, you may use any programming language covered in UOIT’s core curriculum (Java, C++, Python), as well as several others (e.g. JavaScript).  For any other languages, check with the instructor before proceeding.  As for simulation/visualization/graphics APIs, again you can choose.</w:t>
      </w:r>
    </w:p>
    <w:p w:rsidR="00BD11EE" w:rsidRPr="00D10E42" w:rsidRDefault="00BD11EE" w:rsidP="00BD11EE">
      <w:pPr>
        <w:rPr>
          <w:rFonts w:asciiTheme="minorHAnsi" w:hAnsiTheme="minorHAnsi"/>
          <w:sz w:val="22"/>
          <w:szCs w:val="22"/>
        </w:rPr>
      </w:pPr>
    </w:p>
    <w:p w:rsidR="00BD11EE" w:rsidRPr="00D10E42" w:rsidRDefault="00BD11EE" w:rsidP="00BD11EE">
      <w:pPr>
        <w:pStyle w:val="Subtitle"/>
        <w:rPr>
          <w:rFonts w:asciiTheme="minorHAnsi" w:hAnsiTheme="minorHAnsi" w:cs="AGaramond-Regular"/>
          <w:b/>
          <w:sz w:val="22"/>
          <w:szCs w:val="22"/>
        </w:rPr>
      </w:pPr>
      <w:r w:rsidRPr="00D10E42">
        <w:rPr>
          <w:rFonts w:asciiTheme="minorHAnsi" w:hAnsiTheme="minorHAnsi"/>
          <w:b/>
        </w:rPr>
        <w:t>Evaluation</w:t>
      </w:r>
    </w:p>
    <w:p w:rsidR="00BD11EE" w:rsidRPr="00D10E42" w:rsidRDefault="00BD11EE" w:rsidP="00BD11EE">
      <w:pPr>
        <w:rPr>
          <w:rFonts w:asciiTheme="minorHAnsi" w:hAnsiTheme="minorHAnsi"/>
          <w:sz w:val="22"/>
          <w:szCs w:val="22"/>
        </w:rPr>
      </w:pPr>
      <w:r w:rsidRPr="00D10E42">
        <w:rPr>
          <w:rFonts w:asciiTheme="minorHAnsi" w:hAnsiTheme="minorHAnsi"/>
          <w:sz w:val="22"/>
          <w:szCs w:val="22"/>
        </w:rPr>
        <w:t>The end result will be evaluated based on the instructor’s estimation of the work done on the project, as well as its quality, which will be based on the choices you have made with regard to simplifying assumptions, the relevance of the collected data and conclusions, as well as the appropriateness of the visualization.  The total value of the project is 35% of your final grade.</w:t>
      </w:r>
    </w:p>
    <w:p w:rsidR="00BD11EE" w:rsidRPr="00D10E42" w:rsidRDefault="00BD11EE" w:rsidP="00BD11EE">
      <w:pPr>
        <w:rPr>
          <w:rFonts w:asciiTheme="minorHAnsi" w:hAnsiTheme="minorHAnsi"/>
          <w:sz w:val="22"/>
          <w:szCs w:val="22"/>
        </w:rPr>
      </w:pPr>
    </w:p>
    <w:tbl>
      <w:tblPr>
        <w:tblStyle w:val="GridTable4-Accent1"/>
        <w:tblW w:w="0" w:type="auto"/>
        <w:tblLook w:val="04A0" w:firstRow="1" w:lastRow="0" w:firstColumn="1" w:lastColumn="0" w:noHBand="0" w:noVBand="1"/>
      </w:tblPr>
      <w:tblGrid>
        <w:gridCol w:w="3169"/>
        <w:gridCol w:w="3169"/>
        <w:gridCol w:w="3170"/>
      </w:tblGrid>
      <w:tr w:rsidR="003874DD" w:rsidRPr="00D10E42" w:rsidTr="00387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9" w:type="dxa"/>
          </w:tcPr>
          <w:p w:rsidR="003874DD" w:rsidRPr="00D10E42" w:rsidRDefault="003874DD" w:rsidP="00BD11EE">
            <w:pPr>
              <w:rPr>
                <w:rFonts w:asciiTheme="minorHAnsi" w:hAnsiTheme="minorHAnsi"/>
                <w:sz w:val="22"/>
                <w:szCs w:val="22"/>
              </w:rPr>
            </w:pPr>
            <w:r w:rsidRPr="00D10E42">
              <w:rPr>
                <w:rFonts w:asciiTheme="minorHAnsi" w:hAnsiTheme="minorHAnsi"/>
                <w:sz w:val="22"/>
                <w:szCs w:val="22"/>
              </w:rPr>
              <w:t>Component</w:t>
            </w:r>
          </w:p>
        </w:tc>
        <w:tc>
          <w:tcPr>
            <w:tcW w:w="3169" w:type="dxa"/>
          </w:tcPr>
          <w:p w:rsidR="003874DD" w:rsidRPr="00D10E42" w:rsidRDefault="003874DD" w:rsidP="00BD11EE">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D10E42">
              <w:rPr>
                <w:rFonts w:asciiTheme="minorHAnsi" w:hAnsiTheme="minorHAnsi"/>
                <w:sz w:val="22"/>
                <w:szCs w:val="22"/>
              </w:rPr>
              <w:t>Due Date</w:t>
            </w:r>
          </w:p>
        </w:tc>
        <w:tc>
          <w:tcPr>
            <w:tcW w:w="3170" w:type="dxa"/>
          </w:tcPr>
          <w:p w:rsidR="003874DD" w:rsidRPr="00D10E42" w:rsidRDefault="003874DD" w:rsidP="00BD11EE">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D10E42">
              <w:rPr>
                <w:rFonts w:asciiTheme="minorHAnsi" w:hAnsiTheme="minorHAnsi"/>
                <w:sz w:val="22"/>
                <w:szCs w:val="22"/>
              </w:rPr>
              <w:t>Weight (total: 35%)</w:t>
            </w:r>
          </w:p>
        </w:tc>
      </w:tr>
      <w:tr w:rsidR="003874DD" w:rsidRPr="00D10E42" w:rsidTr="00387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9" w:type="dxa"/>
          </w:tcPr>
          <w:p w:rsidR="003874DD" w:rsidRPr="00D10E42" w:rsidRDefault="003874DD" w:rsidP="00BD11EE">
            <w:pPr>
              <w:rPr>
                <w:rFonts w:asciiTheme="minorHAnsi" w:hAnsiTheme="minorHAnsi"/>
                <w:b w:val="0"/>
                <w:sz w:val="22"/>
                <w:szCs w:val="22"/>
              </w:rPr>
            </w:pPr>
            <w:r w:rsidRPr="00D10E42">
              <w:rPr>
                <w:rFonts w:asciiTheme="minorHAnsi" w:hAnsiTheme="minorHAnsi"/>
                <w:b w:val="0"/>
                <w:sz w:val="22"/>
                <w:szCs w:val="22"/>
              </w:rPr>
              <w:t>Domain Research</w:t>
            </w:r>
          </w:p>
        </w:tc>
        <w:tc>
          <w:tcPr>
            <w:tcW w:w="3169" w:type="dxa"/>
          </w:tcPr>
          <w:p w:rsidR="003874DD" w:rsidRPr="00D10E42" w:rsidRDefault="00E1403F" w:rsidP="00BD11EE">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D10E42">
              <w:rPr>
                <w:rFonts w:asciiTheme="minorHAnsi" w:hAnsiTheme="minorHAnsi"/>
                <w:sz w:val="22"/>
                <w:szCs w:val="22"/>
              </w:rPr>
              <w:t>March 6</w:t>
            </w:r>
            <w:r w:rsidRPr="00D10E42">
              <w:rPr>
                <w:rFonts w:asciiTheme="minorHAnsi" w:hAnsiTheme="minorHAnsi"/>
                <w:sz w:val="22"/>
                <w:szCs w:val="22"/>
                <w:vertAlign w:val="superscript"/>
              </w:rPr>
              <w:t>th</w:t>
            </w:r>
            <w:r w:rsidRPr="00D10E42">
              <w:rPr>
                <w:rFonts w:asciiTheme="minorHAnsi" w:hAnsiTheme="minorHAnsi"/>
                <w:sz w:val="22"/>
                <w:szCs w:val="22"/>
              </w:rPr>
              <w:t>, 2015</w:t>
            </w:r>
          </w:p>
        </w:tc>
        <w:tc>
          <w:tcPr>
            <w:tcW w:w="3170" w:type="dxa"/>
          </w:tcPr>
          <w:p w:rsidR="003874DD" w:rsidRPr="00D10E42" w:rsidRDefault="00E1403F" w:rsidP="00BD11EE">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D10E42">
              <w:rPr>
                <w:rFonts w:asciiTheme="minorHAnsi" w:hAnsiTheme="minorHAnsi"/>
                <w:sz w:val="22"/>
                <w:szCs w:val="22"/>
              </w:rPr>
              <w:t>8%</w:t>
            </w:r>
          </w:p>
        </w:tc>
      </w:tr>
      <w:tr w:rsidR="003874DD" w:rsidRPr="00D10E42" w:rsidTr="003874DD">
        <w:tc>
          <w:tcPr>
            <w:cnfStyle w:val="001000000000" w:firstRow="0" w:lastRow="0" w:firstColumn="1" w:lastColumn="0" w:oddVBand="0" w:evenVBand="0" w:oddHBand="0" w:evenHBand="0" w:firstRowFirstColumn="0" w:firstRowLastColumn="0" w:lastRowFirstColumn="0" w:lastRowLastColumn="0"/>
            <w:tcW w:w="3169" w:type="dxa"/>
          </w:tcPr>
          <w:p w:rsidR="003874DD" w:rsidRPr="00D10E42" w:rsidRDefault="003874DD" w:rsidP="00BD11EE">
            <w:pPr>
              <w:rPr>
                <w:rFonts w:asciiTheme="minorHAnsi" w:hAnsiTheme="minorHAnsi"/>
                <w:b w:val="0"/>
                <w:sz w:val="22"/>
                <w:szCs w:val="22"/>
              </w:rPr>
            </w:pPr>
            <w:r w:rsidRPr="00D10E42">
              <w:rPr>
                <w:rFonts w:asciiTheme="minorHAnsi" w:hAnsiTheme="minorHAnsi"/>
                <w:b w:val="0"/>
                <w:sz w:val="22"/>
                <w:szCs w:val="22"/>
              </w:rPr>
              <w:t>Model Plan</w:t>
            </w:r>
          </w:p>
        </w:tc>
        <w:tc>
          <w:tcPr>
            <w:tcW w:w="3169" w:type="dxa"/>
          </w:tcPr>
          <w:p w:rsidR="003874DD" w:rsidRPr="00D10E42" w:rsidRDefault="00E1403F" w:rsidP="00BD11EE">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D10E42">
              <w:rPr>
                <w:rFonts w:asciiTheme="minorHAnsi" w:hAnsiTheme="minorHAnsi"/>
                <w:sz w:val="22"/>
                <w:szCs w:val="22"/>
              </w:rPr>
              <w:t>March 6</w:t>
            </w:r>
            <w:r w:rsidRPr="00D10E42">
              <w:rPr>
                <w:rFonts w:asciiTheme="minorHAnsi" w:hAnsiTheme="minorHAnsi"/>
                <w:sz w:val="22"/>
                <w:szCs w:val="22"/>
                <w:vertAlign w:val="superscript"/>
              </w:rPr>
              <w:t>th</w:t>
            </w:r>
            <w:r w:rsidRPr="00D10E42">
              <w:rPr>
                <w:rFonts w:asciiTheme="minorHAnsi" w:hAnsiTheme="minorHAnsi"/>
                <w:sz w:val="22"/>
                <w:szCs w:val="22"/>
              </w:rPr>
              <w:t>, 2015</w:t>
            </w:r>
          </w:p>
        </w:tc>
        <w:tc>
          <w:tcPr>
            <w:tcW w:w="3170" w:type="dxa"/>
          </w:tcPr>
          <w:p w:rsidR="003874DD" w:rsidRPr="00D10E42" w:rsidRDefault="00E1403F" w:rsidP="00BD11EE">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D10E42">
              <w:rPr>
                <w:rFonts w:asciiTheme="minorHAnsi" w:hAnsiTheme="minorHAnsi"/>
                <w:sz w:val="22"/>
                <w:szCs w:val="22"/>
              </w:rPr>
              <w:t>6%</w:t>
            </w:r>
          </w:p>
        </w:tc>
      </w:tr>
      <w:tr w:rsidR="003874DD" w:rsidRPr="00D10E42" w:rsidTr="00387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9" w:type="dxa"/>
          </w:tcPr>
          <w:p w:rsidR="003874DD" w:rsidRPr="00D10E42" w:rsidRDefault="003874DD" w:rsidP="00BD11EE">
            <w:pPr>
              <w:rPr>
                <w:rFonts w:asciiTheme="minorHAnsi" w:hAnsiTheme="minorHAnsi"/>
                <w:b w:val="0"/>
                <w:sz w:val="22"/>
                <w:szCs w:val="22"/>
              </w:rPr>
            </w:pPr>
            <w:r w:rsidRPr="00D10E42">
              <w:rPr>
                <w:rFonts w:asciiTheme="minorHAnsi" w:hAnsiTheme="minorHAnsi"/>
                <w:b w:val="0"/>
                <w:sz w:val="22"/>
                <w:szCs w:val="22"/>
              </w:rPr>
              <w:t>Analysis</w:t>
            </w:r>
          </w:p>
        </w:tc>
        <w:tc>
          <w:tcPr>
            <w:tcW w:w="3169" w:type="dxa"/>
          </w:tcPr>
          <w:p w:rsidR="003874DD" w:rsidRPr="00D10E42" w:rsidRDefault="00E1403F" w:rsidP="00BD11EE">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D10E42">
              <w:rPr>
                <w:rFonts w:asciiTheme="minorHAnsi" w:hAnsiTheme="minorHAnsi"/>
                <w:sz w:val="22"/>
                <w:szCs w:val="22"/>
              </w:rPr>
              <w:t>April 10</w:t>
            </w:r>
            <w:r w:rsidRPr="00D10E42">
              <w:rPr>
                <w:rFonts w:asciiTheme="minorHAnsi" w:hAnsiTheme="minorHAnsi"/>
                <w:sz w:val="22"/>
                <w:szCs w:val="22"/>
                <w:vertAlign w:val="superscript"/>
              </w:rPr>
              <w:t>th</w:t>
            </w:r>
            <w:r w:rsidRPr="00D10E42">
              <w:rPr>
                <w:rFonts w:asciiTheme="minorHAnsi" w:hAnsiTheme="minorHAnsi"/>
                <w:sz w:val="22"/>
                <w:szCs w:val="22"/>
              </w:rPr>
              <w:t>, 2015</w:t>
            </w:r>
          </w:p>
        </w:tc>
        <w:tc>
          <w:tcPr>
            <w:tcW w:w="3170" w:type="dxa"/>
          </w:tcPr>
          <w:p w:rsidR="003874DD" w:rsidRPr="00D10E42" w:rsidRDefault="00E1403F" w:rsidP="00BD11EE">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D10E42">
              <w:rPr>
                <w:rFonts w:asciiTheme="minorHAnsi" w:hAnsiTheme="minorHAnsi"/>
                <w:sz w:val="22"/>
                <w:szCs w:val="22"/>
              </w:rPr>
              <w:t>8%</w:t>
            </w:r>
          </w:p>
        </w:tc>
      </w:tr>
      <w:tr w:rsidR="003874DD" w:rsidRPr="00D10E42" w:rsidTr="003874DD">
        <w:tc>
          <w:tcPr>
            <w:cnfStyle w:val="001000000000" w:firstRow="0" w:lastRow="0" w:firstColumn="1" w:lastColumn="0" w:oddVBand="0" w:evenVBand="0" w:oddHBand="0" w:evenHBand="0" w:firstRowFirstColumn="0" w:firstRowLastColumn="0" w:lastRowFirstColumn="0" w:lastRowLastColumn="0"/>
            <w:tcW w:w="3169" w:type="dxa"/>
          </w:tcPr>
          <w:p w:rsidR="003874DD" w:rsidRPr="00D10E42" w:rsidRDefault="003874DD" w:rsidP="00BD11EE">
            <w:pPr>
              <w:rPr>
                <w:rFonts w:asciiTheme="minorHAnsi" w:hAnsiTheme="minorHAnsi"/>
                <w:b w:val="0"/>
                <w:sz w:val="22"/>
                <w:szCs w:val="22"/>
              </w:rPr>
            </w:pPr>
            <w:r w:rsidRPr="00D10E42">
              <w:rPr>
                <w:rFonts w:asciiTheme="minorHAnsi" w:hAnsiTheme="minorHAnsi"/>
                <w:b w:val="0"/>
                <w:sz w:val="22"/>
                <w:szCs w:val="22"/>
              </w:rPr>
              <w:t>Source Code</w:t>
            </w:r>
          </w:p>
        </w:tc>
        <w:tc>
          <w:tcPr>
            <w:tcW w:w="3169" w:type="dxa"/>
          </w:tcPr>
          <w:p w:rsidR="003874DD" w:rsidRPr="00D10E42" w:rsidRDefault="00E1403F" w:rsidP="00BD11EE">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D10E42">
              <w:rPr>
                <w:rFonts w:asciiTheme="minorHAnsi" w:hAnsiTheme="minorHAnsi"/>
                <w:sz w:val="22"/>
                <w:szCs w:val="22"/>
              </w:rPr>
              <w:t>April 10</w:t>
            </w:r>
            <w:r w:rsidRPr="00D10E42">
              <w:rPr>
                <w:rFonts w:asciiTheme="minorHAnsi" w:hAnsiTheme="minorHAnsi"/>
                <w:sz w:val="22"/>
                <w:szCs w:val="22"/>
                <w:vertAlign w:val="superscript"/>
              </w:rPr>
              <w:t>th</w:t>
            </w:r>
            <w:r w:rsidRPr="00D10E42">
              <w:rPr>
                <w:rFonts w:asciiTheme="minorHAnsi" w:hAnsiTheme="minorHAnsi"/>
                <w:sz w:val="22"/>
                <w:szCs w:val="22"/>
              </w:rPr>
              <w:t>, 2015</w:t>
            </w:r>
          </w:p>
        </w:tc>
        <w:tc>
          <w:tcPr>
            <w:tcW w:w="3170" w:type="dxa"/>
          </w:tcPr>
          <w:p w:rsidR="003874DD" w:rsidRPr="00D10E42" w:rsidRDefault="00E1403F" w:rsidP="00BD11EE">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D10E42">
              <w:rPr>
                <w:rFonts w:asciiTheme="minorHAnsi" w:hAnsiTheme="minorHAnsi"/>
                <w:sz w:val="22"/>
                <w:szCs w:val="22"/>
              </w:rPr>
              <w:t>8%</w:t>
            </w:r>
          </w:p>
        </w:tc>
      </w:tr>
      <w:tr w:rsidR="003874DD" w:rsidRPr="00D10E42" w:rsidTr="00387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9" w:type="dxa"/>
          </w:tcPr>
          <w:p w:rsidR="003874DD" w:rsidRPr="00D10E42" w:rsidRDefault="003874DD" w:rsidP="00BD11EE">
            <w:pPr>
              <w:rPr>
                <w:rFonts w:asciiTheme="minorHAnsi" w:hAnsiTheme="minorHAnsi"/>
                <w:b w:val="0"/>
                <w:sz w:val="22"/>
                <w:szCs w:val="22"/>
              </w:rPr>
            </w:pPr>
            <w:r w:rsidRPr="00D10E42">
              <w:rPr>
                <w:rFonts w:asciiTheme="minorHAnsi" w:hAnsiTheme="minorHAnsi"/>
                <w:b w:val="0"/>
                <w:sz w:val="22"/>
                <w:szCs w:val="22"/>
              </w:rPr>
              <w:t>Presentation/demo</w:t>
            </w:r>
          </w:p>
        </w:tc>
        <w:tc>
          <w:tcPr>
            <w:tcW w:w="3169" w:type="dxa"/>
          </w:tcPr>
          <w:p w:rsidR="003874DD" w:rsidRPr="00D10E42" w:rsidRDefault="00E1403F" w:rsidP="00BD11EE">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D10E42">
              <w:rPr>
                <w:rFonts w:asciiTheme="minorHAnsi" w:hAnsiTheme="minorHAnsi"/>
                <w:sz w:val="22"/>
                <w:szCs w:val="22"/>
              </w:rPr>
              <w:t>April 8</w:t>
            </w:r>
            <w:r w:rsidRPr="00D10E42">
              <w:rPr>
                <w:rFonts w:asciiTheme="minorHAnsi" w:hAnsiTheme="minorHAnsi"/>
                <w:sz w:val="22"/>
                <w:szCs w:val="22"/>
                <w:vertAlign w:val="superscript"/>
              </w:rPr>
              <w:t>th</w:t>
            </w:r>
            <w:r w:rsidRPr="00D10E42">
              <w:rPr>
                <w:rFonts w:asciiTheme="minorHAnsi" w:hAnsiTheme="minorHAnsi"/>
                <w:sz w:val="22"/>
                <w:szCs w:val="22"/>
              </w:rPr>
              <w:t xml:space="preserve"> and 10</w:t>
            </w:r>
            <w:r w:rsidRPr="00D10E42">
              <w:rPr>
                <w:rFonts w:asciiTheme="minorHAnsi" w:hAnsiTheme="minorHAnsi"/>
                <w:sz w:val="22"/>
                <w:szCs w:val="22"/>
                <w:vertAlign w:val="superscript"/>
              </w:rPr>
              <w:t>th</w:t>
            </w:r>
            <w:r w:rsidRPr="00D10E42">
              <w:rPr>
                <w:rFonts w:asciiTheme="minorHAnsi" w:hAnsiTheme="minorHAnsi"/>
                <w:sz w:val="22"/>
                <w:szCs w:val="22"/>
              </w:rPr>
              <w:t>, 2015</w:t>
            </w:r>
          </w:p>
        </w:tc>
        <w:tc>
          <w:tcPr>
            <w:tcW w:w="3170" w:type="dxa"/>
          </w:tcPr>
          <w:p w:rsidR="003874DD" w:rsidRPr="00D10E42" w:rsidRDefault="00E1403F" w:rsidP="00BD11EE">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D10E42">
              <w:rPr>
                <w:rFonts w:asciiTheme="minorHAnsi" w:hAnsiTheme="minorHAnsi"/>
                <w:sz w:val="22"/>
                <w:szCs w:val="22"/>
              </w:rPr>
              <w:t>5%</w:t>
            </w:r>
          </w:p>
        </w:tc>
      </w:tr>
    </w:tbl>
    <w:p w:rsidR="00BD11EE" w:rsidRPr="00D10E42" w:rsidRDefault="00BD11EE" w:rsidP="00BD11EE">
      <w:pPr>
        <w:rPr>
          <w:rFonts w:asciiTheme="minorHAnsi" w:hAnsiTheme="minorHAnsi"/>
          <w:sz w:val="22"/>
          <w:szCs w:val="22"/>
        </w:rPr>
      </w:pPr>
    </w:p>
    <w:p w:rsidR="00BD11EE" w:rsidRPr="00D10E42" w:rsidRDefault="00BD11EE" w:rsidP="00BD11EE">
      <w:pPr>
        <w:rPr>
          <w:rFonts w:asciiTheme="minorHAnsi" w:hAnsiTheme="minorHAnsi"/>
        </w:rPr>
      </w:pPr>
    </w:p>
    <w:p w:rsidR="006C756B" w:rsidRPr="00D10E42" w:rsidRDefault="006C756B" w:rsidP="006C756B">
      <w:pPr>
        <w:pStyle w:val="Subtitle"/>
        <w:rPr>
          <w:rFonts w:asciiTheme="minorHAnsi" w:hAnsiTheme="minorHAnsi" w:cs="AGaramond-Regular"/>
          <w:b/>
          <w:sz w:val="22"/>
          <w:szCs w:val="22"/>
        </w:rPr>
      </w:pPr>
      <w:r w:rsidRPr="00D10E42">
        <w:rPr>
          <w:rFonts w:asciiTheme="minorHAnsi" w:hAnsiTheme="minorHAnsi"/>
          <w:b/>
        </w:rPr>
        <w:t>How to Submit</w:t>
      </w:r>
    </w:p>
    <w:p w:rsidR="006C756B" w:rsidRPr="00D10E42" w:rsidRDefault="00BD11EE" w:rsidP="00353EE2">
      <w:pPr>
        <w:rPr>
          <w:rFonts w:asciiTheme="minorHAnsi" w:hAnsiTheme="minorHAnsi"/>
          <w:sz w:val="22"/>
          <w:szCs w:val="22"/>
        </w:rPr>
      </w:pPr>
      <w:r w:rsidRPr="00D10E42">
        <w:rPr>
          <w:rFonts w:asciiTheme="minorHAnsi" w:hAnsiTheme="minorHAnsi"/>
          <w:sz w:val="22"/>
          <w:szCs w:val="22"/>
        </w:rPr>
        <w:t xml:space="preserve">Your Domain Research and Model Plan documents will be submitted electronically, together, to the instructor via a Blackboard drop box, mid-semester.  Your Analysis document </w:t>
      </w:r>
      <w:r w:rsidR="00E1403F" w:rsidRPr="00D10E42">
        <w:rPr>
          <w:rFonts w:asciiTheme="minorHAnsi" w:hAnsiTheme="minorHAnsi"/>
          <w:sz w:val="22"/>
          <w:szCs w:val="22"/>
        </w:rPr>
        <w:t xml:space="preserve">and source code for your model/simulation </w:t>
      </w:r>
      <w:r w:rsidRPr="00D10E42">
        <w:rPr>
          <w:rFonts w:asciiTheme="minorHAnsi" w:hAnsiTheme="minorHAnsi"/>
          <w:sz w:val="22"/>
          <w:szCs w:val="22"/>
        </w:rPr>
        <w:t>will be submitted to the instructor via a Blackboard drop box during the final week of lectures, when the presentation takes place.</w:t>
      </w:r>
    </w:p>
    <w:p w:rsidR="005971FC" w:rsidRPr="005971FC" w:rsidRDefault="005971FC" w:rsidP="00353EE2">
      <w:pPr>
        <w:rPr>
          <w:rFonts w:ascii="Calibri" w:hAnsi="Calibri"/>
          <w:i/>
          <w:sz w:val="22"/>
          <w:szCs w:val="22"/>
        </w:rPr>
      </w:pPr>
    </w:p>
    <w:sectPr w:rsidR="005971FC" w:rsidRPr="005971FC">
      <w:footerReference w:type="even" r:id="rId8"/>
      <w:footerReference w:type="default" r:id="rId9"/>
      <w:pgSz w:w="12240" w:h="15840"/>
      <w:pgMar w:top="1134" w:right="1361" w:bottom="1134" w:left="1361" w:header="720" w:footer="720" w:gutter="0"/>
      <w:cols w:space="720"/>
      <w:docGrid w:linePitch="24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59C8" w:rsidRDefault="007859C8">
      <w:r>
        <w:separator/>
      </w:r>
    </w:p>
  </w:endnote>
  <w:endnote w:type="continuationSeparator" w:id="0">
    <w:p w:rsidR="007859C8" w:rsidRDefault="00785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enQuanYi Zen Hei">
    <w:altName w:val="Times New Roman"/>
    <w:charset w:val="00"/>
    <w:family w:val="auto"/>
    <w:pitch w:val="variable"/>
  </w:font>
  <w:font w:name="Lohit Hindi">
    <w:altName w:val="Times New Roman"/>
    <w:charset w:val="00"/>
    <w:family w:val="auto"/>
    <w:pitch w:val="variable"/>
  </w:font>
  <w:font w:name="Liberation Serif">
    <w:altName w:val="Times New Roman"/>
    <w:charset w:val="00"/>
    <w:family w:val="roman"/>
    <w:pitch w:val="variable"/>
  </w:font>
  <w:font w:name="Liberation Sans">
    <w:altName w:val="Arial"/>
    <w:charset w:val="00"/>
    <w:family w:val="swiss"/>
    <w:pitch w:val="variable"/>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AGaramond-Regular">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C02" w:rsidRDefault="00124C02">
    <w:pPr>
      <w:pStyle w:val="Footer"/>
      <w:ind w:right="360"/>
    </w:pPr>
    <w:r>
      <w:fldChar w:fldCharType="begin"/>
    </w:r>
    <w:r>
      <w:instrText xml:space="preserve"> PAGE </w:instrText>
    </w:r>
    <w:r>
      <w:fldChar w:fldCharType="separate"/>
    </w:r>
    <w:r w:rsidR="003610AA">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C02" w:rsidRDefault="00124C02">
    <w:pPr>
      <w:pStyle w:val="Footer"/>
    </w:pPr>
    <w:r>
      <w:fldChar w:fldCharType="begin"/>
    </w:r>
    <w:r>
      <w:instrText xml:space="preserve"> PAGE </w:instrText>
    </w:r>
    <w:r>
      <w:fldChar w:fldCharType="separate"/>
    </w:r>
    <w:r w:rsidR="007F69FC">
      <w:rPr>
        <w:noProof/>
      </w:rPr>
      <w:t>3</w:t>
    </w:r>
    <w:r>
      <w:fldChar w:fldCharType="end"/>
    </w:r>
  </w:p>
  <w:p w:rsidR="00124C02" w:rsidRDefault="00124C0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59C8" w:rsidRDefault="007859C8">
      <w:r>
        <w:separator/>
      </w:r>
    </w:p>
  </w:footnote>
  <w:footnote w:type="continuationSeparator" w:id="0">
    <w:p w:rsidR="007859C8" w:rsidRDefault="007859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008F0FDA"/>
    <w:multiLevelType w:val="hybridMultilevel"/>
    <w:tmpl w:val="75606A8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0A6569A0"/>
    <w:multiLevelType w:val="hybridMultilevel"/>
    <w:tmpl w:val="E1C0FCA4"/>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17C92BE3"/>
    <w:multiLevelType w:val="hybridMultilevel"/>
    <w:tmpl w:val="BBE61C00"/>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266F21DC"/>
    <w:multiLevelType w:val="hybridMultilevel"/>
    <w:tmpl w:val="3DF8AB94"/>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4D62814"/>
    <w:multiLevelType w:val="hybridMultilevel"/>
    <w:tmpl w:val="9036112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3C2104CC"/>
    <w:multiLevelType w:val="hybridMultilevel"/>
    <w:tmpl w:val="49B8688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439267C9"/>
    <w:multiLevelType w:val="hybridMultilevel"/>
    <w:tmpl w:val="95CAF98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4BBD545E"/>
    <w:multiLevelType w:val="hybridMultilevel"/>
    <w:tmpl w:val="1EDEB65A"/>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54D70476"/>
    <w:multiLevelType w:val="hybridMultilevel"/>
    <w:tmpl w:val="A45CDEE4"/>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6C7818A2"/>
    <w:multiLevelType w:val="hybridMultilevel"/>
    <w:tmpl w:val="886056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72FC1165"/>
    <w:multiLevelType w:val="hybridMultilevel"/>
    <w:tmpl w:val="8474F63A"/>
    <w:lvl w:ilvl="0" w:tplc="1009000F">
      <w:start w:val="1"/>
      <w:numFmt w:val="decimal"/>
      <w:lvlText w:val="%1."/>
      <w:lvlJc w:val="left"/>
      <w:pPr>
        <w:ind w:left="720" w:hanging="360"/>
      </w:pPr>
      <w:rPr>
        <w:rFonts w:hint="default"/>
      </w:rPr>
    </w:lvl>
    <w:lvl w:ilvl="1" w:tplc="F25C6936">
      <w:start w:val="1"/>
      <w:numFmt w:val="bullet"/>
      <w:lvlText w:val="-"/>
      <w:lvlJc w:val="left"/>
      <w:pPr>
        <w:ind w:left="1440" w:hanging="360"/>
      </w:pPr>
      <w:rPr>
        <w:rFonts w:ascii="Calibri" w:eastAsia="WenQuanYi Zen Hei" w:hAnsi="Calibri" w:cs="Lohit Hindi"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74CE5090"/>
    <w:multiLevelType w:val="hybridMultilevel"/>
    <w:tmpl w:val="CCDA682A"/>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7B9605C9"/>
    <w:multiLevelType w:val="hybridMultilevel"/>
    <w:tmpl w:val="37F2C3F0"/>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3"/>
  </w:num>
  <w:num w:numId="6">
    <w:abstractNumId w:val="4"/>
  </w:num>
  <w:num w:numId="7">
    <w:abstractNumId w:val="14"/>
  </w:num>
  <w:num w:numId="8">
    <w:abstractNumId w:val="8"/>
  </w:num>
  <w:num w:numId="9">
    <w:abstractNumId w:val="16"/>
  </w:num>
  <w:num w:numId="10">
    <w:abstractNumId w:val="10"/>
  </w:num>
  <w:num w:numId="11">
    <w:abstractNumId w:val="6"/>
  </w:num>
  <w:num w:numId="12">
    <w:abstractNumId w:val="9"/>
  </w:num>
  <w:num w:numId="13">
    <w:abstractNumId w:val="11"/>
  </w:num>
  <w:num w:numId="14">
    <w:abstractNumId w:val="5"/>
  </w:num>
  <w:num w:numId="15">
    <w:abstractNumId w:val="7"/>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F5C"/>
    <w:rsid w:val="00054B78"/>
    <w:rsid w:val="00080B3D"/>
    <w:rsid w:val="000B57A9"/>
    <w:rsid w:val="000E17F3"/>
    <w:rsid w:val="000E2C68"/>
    <w:rsid w:val="000E3897"/>
    <w:rsid w:val="000E38D8"/>
    <w:rsid w:val="00124C02"/>
    <w:rsid w:val="00131B87"/>
    <w:rsid w:val="001407FE"/>
    <w:rsid w:val="001408DE"/>
    <w:rsid w:val="001468DB"/>
    <w:rsid w:val="00161A11"/>
    <w:rsid w:val="0019180F"/>
    <w:rsid w:val="001B633A"/>
    <w:rsid w:val="001D2E20"/>
    <w:rsid w:val="001E11BC"/>
    <w:rsid w:val="001F39E3"/>
    <w:rsid w:val="00234135"/>
    <w:rsid w:val="00245622"/>
    <w:rsid w:val="002F7B8B"/>
    <w:rsid w:val="00352E4E"/>
    <w:rsid w:val="00353EE2"/>
    <w:rsid w:val="003610AA"/>
    <w:rsid w:val="003766C7"/>
    <w:rsid w:val="003874DD"/>
    <w:rsid w:val="003C3B60"/>
    <w:rsid w:val="003C59D2"/>
    <w:rsid w:val="003D0993"/>
    <w:rsid w:val="003D4F5C"/>
    <w:rsid w:val="00400304"/>
    <w:rsid w:val="00483BBF"/>
    <w:rsid w:val="004C06B9"/>
    <w:rsid w:val="004C1787"/>
    <w:rsid w:val="004C6282"/>
    <w:rsid w:val="004F002D"/>
    <w:rsid w:val="00591890"/>
    <w:rsid w:val="005971FC"/>
    <w:rsid w:val="005C2B36"/>
    <w:rsid w:val="005D5C77"/>
    <w:rsid w:val="00642A90"/>
    <w:rsid w:val="006B2BD3"/>
    <w:rsid w:val="006C756B"/>
    <w:rsid w:val="0072772A"/>
    <w:rsid w:val="00734EB8"/>
    <w:rsid w:val="00742196"/>
    <w:rsid w:val="00783555"/>
    <w:rsid w:val="007859C8"/>
    <w:rsid w:val="007B5C26"/>
    <w:rsid w:val="007F69FC"/>
    <w:rsid w:val="0084001C"/>
    <w:rsid w:val="00861BCB"/>
    <w:rsid w:val="0087005A"/>
    <w:rsid w:val="008A50D4"/>
    <w:rsid w:val="0090648A"/>
    <w:rsid w:val="00913521"/>
    <w:rsid w:val="00934463"/>
    <w:rsid w:val="00935471"/>
    <w:rsid w:val="00952B48"/>
    <w:rsid w:val="009F39A4"/>
    <w:rsid w:val="00A03C4B"/>
    <w:rsid w:val="00A277EC"/>
    <w:rsid w:val="00A455D9"/>
    <w:rsid w:val="00A56B41"/>
    <w:rsid w:val="00A71462"/>
    <w:rsid w:val="00A81A15"/>
    <w:rsid w:val="00B14280"/>
    <w:rsid w:val="00B200F8"/>
    <w:rsid w:val="00B35800"/>
    <w:rsid w:val="00B722F7"/>
    <w:rsid w:val="00B9609A"/>
    <w:rsid w:val="00BD11EE"/>
    <w:rsid w:val="00BF4728"/>
    <w:rsid w:val="00C02603"/>
    <w:rsid w:val="00C200EE"/>
    <w:rsid w:val="00C81EA1"/>
    <w:rsid w:val="00C82AE3"/>
    <w:rsid w:val="00CA0141"/>
    <w:rsid w:val="00CA17BC"/>
    <w:rsid w:val="00CD773F"/>
    <w:rsid w:val="00D10E42"/>
    <w:rsid w:val="00D54948"/>
    <w:rsid w:val="00D9616E"/>
    <w:rsid w:val="00DE68BF"/>
    <w:rsid w:val="00E1403F"/>
    <w:rsid w:val="00E67209"/>
    <w:rsid w:val="00E7673D"/>
    <w:rsid w:val="00E959F1"/>
    <w:rsid w:val="00EB75D7"/>
    <w:rsid w:val="00F45EA4"/>
    <w:rsid w:val="00F51035"/>
    <w:rsid w:val="00F60B98"/>
    <w:rsid w:val="00FD3D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98A49FF2-2730-42B0-9A89-CC8F3743E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Liberation Serif" w:eastAsia="WenQuanYi Zen Hei" w:hAnsi="Liberation Serif" w:cs="Lohit Hindi"/>
      <w:kern w:val="1"/>
      <w:lang w:val="en-US"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rPr>
      <w:rFonts w:ascii="Courier New" w:hAnsi="Courier New" w:cs="Courier New"/>
      <w:sz w:val="20"/>
      <w:szCs w:val="20"/>
    </w:rPr>
  </w:style>
  <w:style w:type="character" w:customStyle="1" w:styleId="BodyTextChar">
    <w:name w:val="Body Text Char"/>
    <w:rPr>
      <w:sz w:val="20"/>
      <w:szCs w:val="20"/>
    </w:rPr>
  </w:style>
  <w:style w:type="character" w:customStyle="1" w:styleId="FooterChar">
    <w:name w:val="Footer Char"/>
    <w:rPr>
      <w:sz w:val="20"/>
      <w:szCs w:val="20"/>
    </w:rPr>
  </w:style>
  <w:style w:type="character" w:customStyle="1" w:styleId="PageNumber1">
    <w:name w:val="Page Number1"/>
    <w:rPr>
      <w:rFonts w:cs="Times New Roman"/>
    </w:rPr>
  </w:style>
  <w:style w:type="character" w:styleId="Hyperlink">
    <w:name w:val="Hyperlink"/>
    <w:rPr>
      <w:rFonts w:cs="Times New Roman"/>
      <w:color w:val="0000FF"/>
      <w:u w:val="single"/>
    </w:rPr>
  </w:style>
  <w:style w:type="character" w:customStyle="1" w:styleId="ListLabel1">
    <w:name w:val="ListLabel 1"/>
    <w:rPr>
      <w:rFonts w:cs="Times New Roman"/>
    </w:rPr>
  </w:style>
  <w:style w:type="character" w:customStyle="1" w:styleId="ListLabel2">
    <w:name w:val="ListLabel 2"/>
    <w:rPr>
      <w:rFonts w:cs="Times New Roman"/>
      <w:sz w:val="24"/>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rPr>
      <w:color w:val="000000"/>
      <w:sz w:val="24"/>
    </w:r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styleId="PlainText">
    <w:name w:val="Plain Text"/>
    <w:basedOn w:val="Normal"/>
    <w:rPr>
      <w:rFonts w:ascii="Courier New" w:hAnsi="Courier New"/>
    </w:rPr>
  </w:style>
  <w:style w:type="paragraph" w:styleId="Footer">
    <w:name w:val="footer"/>
    <w:basedOn w:val="Normal"/>
    <w:pPr>
      <w:suppressLineNumbers/>
      <w:tabs>
        <w:tab w:val="center" w:pos="4320"/>
        <w:tab w:val="right" w:pos="8640"/>
      </w:tabs>
    </w:pPr>
  </w:style>
  <w:style w:type="paragraph" w:customStyle="1" w:styleId="TableContents">
    <w:name w:val="Table Contents"/>
    <w:basedOn w:val="Normal"/>
    <w:pPr>
      <w:suppressLineNumbers/>
    </w:pPr>
  </w:style>
  <w:style w:type="paragraph" w:styleId="Subtitle">
    <w:name w:val="Subtitle"/>
    <w:basedOn w:val="Normal"/>
    <w:next w:val="Normal"/>
    <w:link w:val="SubtitleChar"/>
    <w:uiPriority w:val="11"/>
    <w:qFormat/>
    <w:rsid w:val="003C3B60"/>
    <w:pPr>
      <w:spacing w:after="60"/>
      <w:jc w:val="center"/>
      <w:outlineLvl w:val="1"/>
    </w:pPr>
    <w:rPr>
      <w:rFonts w:ascii="Calibri Light" w:eastAsia="Times New Roman" w:hAnsi="Calibri Light" w:cs="Mangal"/>
      <w:sz w:val="24"/>
      <w:szCs w:val="21"/>
    </w:rPr>
  </w:style>
  <w:style w:type="character" w:customStyle="1" w:styleId="SubtitleChar">
    <w:name w:val="Subtitle Char"/>
    <w:link w:val="Subtitle"/>
    <w:uiPriority w:val="11"/>
    <w:rsid w:val="003C3B60"/>
    <w:rPr>
      <w:rFonts w:ascii="Calibri Light" w:eastAsia="Times New Roman" w:hAnsi="Calibri Light" w:cs="Mangal"/>
      <w:kern w:val="1"/>
      <w:sz w:val="24"/>
      <w:szCs w:val="21"/>
      <w:lang w:val="en-US" w:eastAsia="hi-IN" w:bidi="hi-IN"/>
    </w:rPr>
  </w:style>
  <w:style w:type="paragraph" w:styleId="HTMLPreformatted">
    <w:name w:val="HTML Preformatted"/>
    <w:basedOn w:val="Normal"/>
    <w:link w:val="HTMLPreformattedChar"/>
    <w:uiPriority w:val="99"/>
    <w:unhideWhenUsed/>
    <w:rsid w:val="005D5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lang w:val="en-CA" w:eastAsia="en-CA" w:bidi="ar-SA"/>
    </w:rPr>
  </w:style>
  <w:style w:type="character" w:customStyle="1" w:styleId="HTMLPreformattedChar">
    <w:name w:val="HTML Preformatted Char"/>
    <w:link w:val="HTMLPreformatted"/>
    <w:uiPriority w:val="99"/>
    <w:rsid w:val="005D5C77"/>
    <w:rPr>
      <w:rFonts w:ascii="Courier New" w:hAnsi="Courier New" w:cs="Courier New"/>
    </w:rPr>
  </w:style>
  <w:style w:type="character" w:customStyle="1" w:styleId="pun">
    <w:name w:val="pun"/>
    <w:rsid w:val="005D5C77"/>
  </w:style>
  <w:style w:type="character" w:customStyle="1" w:styleId="pln">
    <w:name w:val="pln"/>
    <w:rsid w:val="005D5C77"/>
  </w:style>
  <w:style w:type="character" w:customStyle="1" w:styleId="str">
    <w:name w:val="str"/>
    <w:rsid w:val="005D5C77"/>
  </w:style>
  <w:style w:type="paragraph" w:styleId="NormalWeb">
    <w:name w:val="Normal (Web)"/>
    <w:basedOn w:val="Normal"/>
    <w:uiPriority w:val="99"/>
    <w:semiHidden/>
    <w:unhideWhenUsed/>
    <w:rsid w:val="00591890"/>
    <w:pPr>
      <w:suppressAutoHyphens w:val="0"/>
      <w:spacing w:before="100" w:beforeAutospacing="1" w:after="100" w:afterAutospacing="1"/>
    </w:pPr>
    <w:rPr>
      <w:rFonts w:ascii="Times New Roman" w:eastAsia="Times New Roman" w:hAnsi="Times New Roman" w:cs="Times New Roman"/>
      <w:kern w:val="0"/>
      <w:sz w:val="24"/>
      <w:szCs w:val="24"/>
      <w:lang w:val="en-CA" w:eastAsia="en-CA" w:bidi="ar-SA"/>
    </w:rPr>
  </w:style>
  <w:style w:type="table" w:styleId="TableGrid">
    <w:name w:val="Table Grid"/>
    <w:basedOn w:val="TableNormal"/>
    <w:uiPriority w:val="39"/>
    <w:rsid w:val="00A277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54B78"/>
    <w:rPr>
      <w:color w:val="808080"/>
    </w:rPr>
  </w:style>
  <w:style w:type="paragraph" w:styleId="ListParagraph">
    <w:name w:val="List Paragraph"/>
    <w:basedOn w:val="Normal"/>
    <w:uiPriority w:val="34"/>
    <w:qFormat/>
    <w:rsid w:val="0084001C"/>
    <w:pPr>
      <w:ind w:left="720"/>
      <w:contextualSpacing/>
    </w:pPr>
    <w:rPr>
      <w:rFonts w:cs="Mangal"/>
      <w:szCs w:val="18"/>
    </w:rPr>
  </w:style>
  <w:style w:type="table" w:styleId="GridTable4-Accent1">
    <w:name w:val="Grid Table 4 Accent 1"/>
    <w:basedOn w:val="TableNormal"/>
    <w:uiPriority w:val="49"/>
    <w:rsid w:val="003874DD"/>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545598">
      <w:bodyDiv w:val="1"/>
      <w:marLeft w:val="0"/>
      <w:marRight w:val="0"/>
      <w:marTop w:val="0"/>
      <w:marBottom w:val="0"/>
      <w:divBdr>
        <w:top w:val="none" w:sz="0" w:space="0" w:color="auto"/>
        <w:left w:val="none" w:sz="0" w:space="0" w:color="auto"/>
        <w:bottom w:val="none" w:sz="0" w:space="0" w:color="auto"/>
        <w:right w:val="none" w:sz="0" w:space="0" w:color="auto"/>
      </w:divBdr>
    </w:div>
    <w:div w:id="1854763510">
      <w:bodyDiv w:val="1"/>
      <w:marLeft w:val="0"/>
      <w:marRight w:val="0"/>
      <w:marTop w:val="0"/>
      <w:marBottom w:val="0"/>
      <w:divBdr>
        <w:top w:val="none" w:sz="0" w:space="0" w:color="auto"/>
        <w:left w:val="none" w:sz="0" w:space="0" w:color="auto"/>
        <w:bottom w:val="none" w:sz="0" w:space="0" w:color="auto"/>
        <w:right w:val="none" w:sz="0" w:space="0" w:color="auto"/>
      </w:divBdr>
    </w:div>
    <w:div w:id="205372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3</Pages>
  <Words>1157</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Web Page Template</vt:lpstr>
    </vt:vector>
  </TitlesOfParts>
  <Company>UOIT</Company>
  <LinksUpToDate>false</LinksUpToDate>
  <CharactersWithSpaces>7743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Page Template</dc:title>
  <dc:subject/>
  <dc:creator>Compaq</dc:creator>
  <cp:keywords/>
  <cp:lastModifiedBy>Randy Fortier</cp:lastModifiedBy>
  <cp:revision>35</cp:revision>
  <cp:lastPrinted>2002-09-05T18:54:00Z</cp:lastPrinted>
  <dcterms:created xsi:type="dcterms:W3CDTF">2014-09-19T13:04:00Z</dcterms:created>
  <dcterms:modified xsi:type="dcterms:W3CDTF">2015-01-30T15:08:00Z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 </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