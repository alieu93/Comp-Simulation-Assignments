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41" w:rsidRDefault="000E2C68">
      <w:pPr>
        <w:jc w:val="center"/>
        <w:rPr>
          <w:rFonts w:ascii="Calibri" w:hAnsi="Calibri"/>
          <w:color w:val="000000"/>
          <w:sz w:val="28"/>
          <w:szCs w:val="28"/>
        </w:rPr>
      </w:pPr>
      <w:r>
        <w:rPr>
          <w:noProof/>
          <w:lang w:val="en-CA" w:eastAsia="en-CA" w:bidi="ar-SA"/>
        </w:rPr>
        <w:drawing>
          <wp:inline distT="0" distB="0" distL="0" distR="0">
            <wp:extent cx="2487295" cy="7315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731520"/>
                    </a:xfrm>
                    <a:prstGeom prst="rect">
                      <a:avLst/>
                    </a:prstGeom>
                    <a:solidFill>
                      <a:srgbClr val="FFFFFF"/>
                    </a:solidFill>
                    <a:ln>
                      <a:noFill/>
                    </a:ln>
                  </pic:spPr>
                </pic:pic>
              </a:graphicData>
            </a:graphic>
          </wp:inline>
        </w:drawing>
      </w:r>
    </w:p>
    <w:p w:rsidR="00CA0141" w:rsidRPr="00131B87" w:rsidRDefault="00CA0141">
      <w:pPr>
        <w:jc w:val="center"/>
        <w:rPr>
          <w:rFonts w:ascii="Calibri" w:hAnsi="Calibri"/>
          <w:color w:val="000000"/>
          <w:sz w:val="28"/>
          <w:szCs w:val="28"/>
        </w:rPr>
      </w:pPr>
      <w:r w:rsidRPr="00131B87">
        <w:rPr>
          <w:rFonts w:ascii="Calibri" w:hAnsi="Calibri"/>
          <w:color w:val="000000"/>
          <w:sz w:val="28"/>
          <w:szCs w:val="28"/>
        </w:rPr>
        <w:t>Faculty of Science</w:t>
      </w:r>
    </w:p>
    <w:p w:rsidR="00CA0141" w:rsidRPr="00131B87" w:rsidRDefault="00CA0141">
      <w:pPr>
        <w:jc w:val="center"/>
        <w:rPr>
          <w:rFonts w:ascii="Calibri" w:hAnsi="Calibri"/>
          <w:color w:val="000000"/>
          <w:sz w:val="28"/>
          <w:szCs w:val="28"/>
        </w:rPr>
      </w:pPr>
    </w:p>
    <w:p w:rsidR="00CA0141" w:rsidRPr="00131B87" w:rsidRDefault="00CA0141">
      <w:pPr>
        <w:pStyle w:val="PlainText"/>
        <w:pBdr>
          <w:top w:val="single" w:sz="4" w:space="1" w:color="000000"/>
          <w:left w:val="single" w:sz="4" w:space="4" w:color="000000"/>
          <w:bottom w:val="single" w:sz="4" w:space="1" w:color="000000"/>
          <w:right w:val="single" w:sz="4" w:space="4" w:color="000000"/>
        </w:pBdr>
        <w:rPr>
          <w:rFonts w:ascii="Calibri" w:hAnsi="Calibri"/>
          <w:b/>
        </w:rPr>
      </w:pPr>
      <w:r w:rsidRPr="00131B87">
        <w:rPr>
          <w:rFonts w:ascii="Calibri" w:hAnsi="Calibri"/>
          <w:b/>
        </w:rPr>
        <w:t>Course</w:t>
      </w:r>
      <w:r w:rsidR="005C2B36" w:rsidRPr="00131B87">
        <w:rPr>
          <w:rFonts w:ascii="Calibri" w:hAnsi="Calibri"/>
        </w:rPr>
        <w:t xml:space="preserve">:   </w:t>
      </w:r>
      <w:r w:rsidR="005C2B36" w:rsidRPr="00131B87">
        <w:rPr>
          <w:rFonts w:ascii="Calibri" w:hAnsi="Calibri"/>
        </w:rPr>
        <w:tab/>
      </w:r>
      <w:r w:rsidR="0007139C">
        <w:rPr>
          <w:rFonts w:ascii="Calibri" w:hAnsi="Calibri"/>
        </w:rPr>
        <w:t>CSCI 301</w:t>
      </w:r>
      <w:r w:rsidRPr="00131B87">
        <w:rPr>
          <w:rFonts w:ascii="Calibri" w:hAnsi="Calibri"/>
        </w:rPr>
        <w:t xml:space="preserve">0U:  </w:t>
      </w:r>
      <w:r w:rsidR="0007139C">
        <w:rPr>
          <w:rFonts w:ascii="Calibri" w:hAnsi="Calibri"/>
        </w:rPr>
        <w:t>Modelling and Simulation</w:t>
      </w:r>
    </w:p>
    <w:p w:rsidR="00CA0141" w:rsidRPr="00131B87" w:rsidRDefault="003766C7">
      <w:pPr>
        <w:pStyle w:val="PlainText"/>
        <w:pBdr>
          <w:top w:val="single" w:sz="4" w:space="1" w:color="000000"/>
          <w:left w:val="single" w:sz="4" w:space="4" w:color="000000"/>
          <w:bottom w:val="single" w:sz="4" w:space="1" w:color="000000"/>
          <w:right w:val="single" w:sz="4" w:space="4" w:color="000000"/>
        </w:pBdr>
        <w:rPr>
          <w:rFonts w:ascii="Calibri" w:hAnsi="Calibri"/>
          <w:b/>
        </w:rPr>
      </w:pPr>
      <w:r>
        <w:rPr>
          <w:rFonts w:ascii="Calibri" w:hAnsi="Calibri"/>
          <w:b/>
        </w:rPr>
        <w:t>Component:</w:t>
      </w:r>
      <w:r w:rsidR="00CA0141" w:rsidRPr="00131B87">
        <w:rPr>
          <w:rFonts w:ascii="Calibri" w:hAnsi="Calibri"/>
          <w:b/>
        </w:rPr>
        <w:tab/>
      </w:r>
      <w:r w:rsidR="0007139C">
        <w:rPr>
          <w:rFonts w:ascii="Calibri" w:hAnsi="Calibri"/>
        </w:rPr>
        <w:t>Assignment #1</w:t>
      </w:r>
    </w:p>
    <w:p w:rsidR="00CA0141" w:rsidRPr="00F60B98" w:rsidRDefault="00CA0141">
      <w:pPr>
        <w:pStyle w:val="PlainText"/>
        <w:pBdr>
          <w:top w:val="single" w:sz="4" w:space="1" w:color="000000"/>
          <w:left w:val="single" w:sz="4" w:space="4" w:color="000000"/>
          <w:bottom w:val="single" w:sz="4" w:space="1" w:color="000000"/>
          <w:right w:val="single" w:sz="4" w:space="4" w:color="000000"/>
        </w:pBdr>
        <w:rPr>
          <w:rFonts w:ascii="Calibri" w:hAnsi="Calibri"/>
        </w:rPr>
      </w:pPr>
      <w:r w:rsidRPr="003766C7">
        <w:rPr>
          <w:rFonts w:ascii="Calibri" w:hAnsi="Calibri"/>
          <w:b/>
        </w:rPr>
        <w:t>Topic:</w:t>
      </w:r>
      <w:r w:rsidRPr="003766C7">
        <w:rPr>
          <w:rFonts w:ascii="Calibri" w:hAnsi="Calibri"/>
          <w:b/>
        </w:rPr>
        <w:tab/>
      </w:r>
      <w:r w:rsidRPr="00F60B98">
        <w:rPr>
          <w:rFonts w:ascii="Calibri" w:hAnsi="Calibri"/>
        </w:rPr>
        <w:tab/>
      </w:r>
      <w:r w:rsidR="0007139C">
        <w:rPr>
          <w:rFonts w:ascii="Calibri" w:hAnsi="Calibri"/>
        </w:rPr>
        <w:t xml:space="preserve">Basic </w:t>
      </w:r>
      <w:r w:rsidR="00960991">
        <w:rPr>
          <w:rFonts w:ascii="Calibri" w:hAnsi="Calibri"/>
        </w:rPr>
        <w:t>Simulation and Plotting</w:t>
      </w:r>
    </w:p>
    <w:p w:rsidR="005D5C77" w:rsidRDefault="005D5C77">
      <w:pPr>
        <w:pStyle w:val="PlainText"/>
        <w:rPr>
          <w:rFonts w:ascii="Calibri" w:hAnsi="Calibri"/>
          <w:i/>
        </w:rPr>
      </w:pPr>
    </w:p>
    <w:p w:rsidR="00CD773F" w:rsidRDefault="00CD773F" w:rsidP="003C3B60">
      <w:pPr>
        <w:pStyle w:val="Subtitle"/>
        <w:rPr>
          <w:b/>
        </w:rPr>
      </w:pPr>
      <w:r>
        <w:rPr>
          <w:b/>
        </w:rPr>
        <w:t>Collaboration Policy</w:t>
      </w:r>
    </w:p>
    <w:p w:rsidR="00CD773F" w:rsidRPr="00CD773F" w:rsidRDefault="0007139C" w:rsidP="00CD773F">
      <w:pPr>
        <w:rPr>
          <w:rFonts w:asciiTheme="minorHAnsi" w:hAnsiTheme="minorHAnsi"/>
          <w:sz w:val="22"/>
          <w:szCs w:val="22"/>
        </w:rPr>
      </w:pPr>
      <w:r>
        <w:rPr>
          <w:rFonts w:asciiTheme="minorHAnsi" w:hAnsiTheme="minorHAnsi"/>
          <w:sz w:val="22"/>
          <w:szCs w:val="22"/>
        </w:rPr>
        <w:t>T</w:t>
      </w:r>
      <w:r w:rsidR="00CD773F" w:rsidRPr="00CD773F">
        <w:rPr>
          <w:rFonts w:asciiTheme="minorHAnsi" w:hAnsiTheme="minorHAnsi"/>
          <w:sz w:val="22"/>
          <w:szCs w:val="22"/>
        </w:rPr>
        <w:t>hese assignments contribute significantly toward your ma</w:t>
      </w:r>
      <w:r>
        <w:rPr>
          <w:rFonts w:asciiTheme="minorHAnsi" w:hAnsiTheme="minorHAnsi"/>
          <w:sz w:val="22"/>
          <w:szCs w:val="22"/>
        </w:rPr>
        <w:t>rk.  T</w:t>
      </w:r>
      <w:r w:rsidR="00CD773F" w:rsidRPr="00CD773F">
        <w:rPr>
          <w:rFonts w:asciiTheme="minorHAnsi" w:hAnsiTheme="minorHAnsi"/>
          <w:sz w:val="22"/>
          <w:szCs w:val="22"/>
        </w:rPr>
        <w:t>hey are designed to p</w:t>
      </w:r>
      <w:r>
        <w:rPr>
          <w:rFonts w:asciiTheme="minorHAnsi" w:hAnsiTheme="minorHAnsi"/>
          <w:sz w:val="22"/>
          <w:szCs w:val="22"/>
        </w:rPr>
        <w:t xml:space="preserve">repare you for future </w:t>
      </w:r>
      <w:r w:rsidR="00CD773F" w:rsidRPr="00CD773F">
        <w:rPr>
          <w:rFonts w:asciiTheme="minorHAnsi" w:hAnsiTheme="minorHAnsi"/>
          <w:sz w:val="22"/>
          <w:szCs w:val="22"/>
        </w:rPr>
        <w:t>exams</w:t>
      </w:r>
      <w:r>
        <w:rPr>
          <w:rFonts w:asciiTheme="minorHAnsi" w:hAnsiTheme="minorHAnsi"/>
          <w:sz w:val="22"/>
          <w:szCs w:val="22"/>
        </w:rPr>
        <w:t>, and your project</w:t>
      </w:r>
      <w:r w:rsidR="00CD773F" w:rsidRPr="00CD773F">
        <w:rPr>
          <w:rFonts w:asciiTheme="minorHAnsi" w:hAnsiTheme="minorHAnsi"/>
          <w:sz w:val="22"/>
          <w:szCs w:val="22"/>
        </w:rPr>
        <w:t>.  It is in your own best interests to work on this assignment alone.  However, if you are stuck on part of the assignment, collaboration is permitted to some degree.  The official policy of the instructor is that it is acceptable to discuss general strategies with your fellow students, but when it comes to actually writing code you should do it entirely alone.</w:t>
      </w:r>
    </w:p>
    <w:p w:rsidR="00CD773F" w:rsidRPr="00CD773F" w:rsidRDefault="00CD773F" w:rsidP="00CD773F">
      <w:pPr>
        <w:rPr>
          <w:rFonts w:asciiTheme="minorHAnsi" w:hAnsiTheme="minorHAnsi"/>
          <w:sz w:val="22"/>
          <w:szCs w:val="22"/>
        </w:rPr>
      </w:pPr>
    </w:p>
    <w:p w:rsidR="00CD773F" w:rsidRDefault="00CD773F" w:rsidP="00CD773F">
      <w:pPr>
        <w:rPr>
          <w:rFonts w:asciiTheme="minorHAnsi" w:hAnsiTheme="minorHAnsi"/>
          <w:sz w:val="22"/>
          <w:szCs w:val="22"/>
        </w:rPr>
      </w:pPr>
      <w:r w:rsidRPr="00CD773F">
        <w:rPr>
          <w:rFonts w:asciiTheme="minorHAnsi" w:hAnsiTheme="minorHAnsi"/>
          <w:sz w:val="22"/>
          <w:szCs w:val="22"/>
        </w:rPr>
        <w:t>Any student who turns in work copied (in whole or in part) from another student will result in both (or all) students being investigated for a violation of academic integrity, which will result in failure of the assignment, a permanent record of the incident on your academic record, and possible further consequences.  You’ll also find the next examination to be far too difficul</w:t>
      </w:r>
      <w:r w:rsidR="0007139C">
        <w:rPr>
          <w:rFonts w:asciiTheme="minorHAnsi" w:hAnsiTheme="minorHAnsi"/>
          <w:sz w:val="22"/>
          <w:szCs w:val="22"/>
        </w:rPr>
        <w:t xml:space="preserve">t, since you’ve skipped some of </w:t>
      </w:r>
      <w:r w:rsidRPr="00CD773F">
        <w:rPr>
          <w:rFonts w:asciiTheme="minorHAnsi" w:hAnsiTheme="minorHAnsi"/>
          <w:sz w:val="22"/>
          <w:szCs w:val="22"/>
        </w:rPr>
        <w:t>my planned learning objectives.</w:t>
      </w:r>
    </w:p>
    <w:p w:rsidR="00EB2267" w:rsidRPr="00CD773F" w:rsidRDefault="00EB2267" w:rsidP="00CD773F">
      <w:pPr>
        <w:rPr>
          <w:rFonts w:asciiTheme="minorHAnsi" w:hAnsiTheme="minorHAnsi"/>
          <w:sz w:val="22"/>
          <w:szCs w:val="22"/>
        </w:rPr>
      </w:pPr>
    </w:p>
    <w:p w:rsidR="00F35284" w:rsidRPr="003C3B60" w:rsidRDefault="009C55AF" w:rsidP="00F35284">
      <w:pPr>
        <w:pStyle w:val="Subtitle"/>
        <w:rPr>
          <w:rFonts w:cs="AGaramond-Regular"/>
          <w:b/>
          <w:sz w:val="22"/>
          <w:szCs w:val="22"/>
        </w:rPr>
      </w:pPr>
      <w:r>
        <w:rPr>
          <w:b/>
        </w:rPr>
        <w:t>Overview</w:t>
      </w:r>
      <w:r w:rsidR="0007139C">
        <w:rPr>
          <w:b/>
        </w:rPr>
        <w:t xml:space="preserve"> - Part 1</w:t>
      </w:r>
    </w:p>
    <w:p w:rsidR="00EB2267" w:rsidRDefault="00EB2267" w:rsidP="00EB2267">
      <w:pPr>
        <w:rPr>
          <w:rFonts w:ascii="Calibri" w:hAnsi="Calibri" w:cs="AGaramond-Regular"/>
          <w:sz w:val="22"/>
          <w:szCs w:val="22"/>
        </w:rPr>
      </w:pPr>
      <w:r>
        <w:rPr>
          <w:rFonts w:ascii="Calibri" w:hAnsi="Calibri" w:cs="AGaramond-Regular"/>
          <w:sz w:val="22"/>
          <w:szCs w:val="22"/>
        </w:rPr>
        <w:t xml:space="preserve">Julie-Ann’s friends pressure her into going bungee jumping for the first time. Julie-Ann is a </w:t>
      </w:r>
      <w:r w:rsidR="00837F3E">
        <w:rPr>
          <w:rFonts w:ascii="Calibri" w:hAnsi="Calibri" w:cs="AGaramond-Regular"/>
          <w:sz w:val="22"/>
          <w:szCs w:val="22"/>
        </w:rPr>
        <w:t>cautious</w:t>
      </w:r>
      <w:r>
        <w:rPr>
          <w:rFonts w:ascii="Calibri" w:hAnsi="Calibri" w:cs="AGaramond-Regular"/>
          <w:sz w:val="22"/>
          <w:szCs w:val="22"/>
        </w:rPr>
        <w:t xml:space="preserve"> woman, so she isn’t going to jump unless sh</w:t>
      </w:r>
      <w:r w:rsidR="009C55AF">
        <w:rPr>
          <w:rFonts w:ascii="Calibri" w:hAnsi="Calibri" w:cs="AGaramond-Regular"/>
          <w:sz w:val="22"/>
          <w:szCs w:val="22"/>
        </w:rPr>
        <w:t xml:space="preserve">e is sure it is safe to do so.  She decides that she’d like you to simulate the bungee jump using Python, </w:t>
      </w:r>
      <w:r w:rsidR="00D746F6">
        <w:rPr>
          <w:rFonts w:ascii="Calibri" w:hAnsi="Calibri" w:cs="AGaramond-Regular"/>
          <w:sz w:val="22"/>
          <w:szCs w:val="22"/>
        </w:rPr>
        <w:t xml:space="preserve">since you’ve taken a course in Computer Science, </w:t>
      </w:r>
      <w:r w:rsidR="009C55AF">
        <w:rPr>
          <w:rFonts w:ascii="Calibri" w:hAnsi="Calibri" w:cs="AGaramond-Regular"/>
          <w:sz w:val="22"/>
          <w:szCs w:val="22"/>
        </w:rPr>
        <w:t>and show her the results.  In the first part of the assignment, you’ll simulate a free fall in the absence of air friction.  In the second part, you’ll include calculations for air friction.  In the third part, you’ll add the spring forces of the bungee cord.</w:t>
      </w:r>
    </w:p>
    <w:p w:rsidR="009C55AF" w:rsidRDefault="009C55AF" w:rsidP="00EB2267">
      <w:pPr>
        <w:rPr>
          <w:rFonts w:ascii="Calibri" w:hAnsi="Calibri" w:cs="AGaramond-Regular"/>
          <w:sz w:val="22"/>
          <w:szCs w:val="22"/>
        </w:rPr>
      </w:pPr>
    </w:p>
    <w:p w:rsidR="009E7FD1" w:rsidRDefault="009E7FD1">
      <w:pPr>
        <w:suppressAutoHyphens w:val="0"/>
        <w:rPr>
          <w:rFonts w:ascii="Calibri Light" w:eastAsia="Times New Roman" w:hAnsi="Calibri Light" w:cs="Mangal"/>
          <w:b/>
          <w:sz w:val="24"/>
          <w:szCs w:val="21"/>
        </w:rPr>
      </w:pPr>
      <w:r>
        <w:rPr>
          <w:b/>
        </w:rPr>
        <w:br w:type="page"/>
      </w:r>
    </w:p>
    <w:p w:rsidR="009C55AF" w:rsidRPr="003A746F" w:rsidRDefault="009C55AF" w:rsidP="003A746F">
      <w:pPr>
        <w:pStyle w:val="Subtitle"/>
        <w:rPr>
          <w:rFonts w:cs="AGaramond-Regular"/>
          <w:b/>
          <w:sz w:val="22"/>
          <w:szCs w:val="22"/>
        </w:rPr>
      </w:pPr>
      <w:r w:rsidRPr="003C3B60">
        <w:rPr>
          <w:b/>
        </w:rPr>
        <w:lastRenderedPageBreak/>
        <w:t>Part 1</w:t>
      </w:r>
      <w:r w:rsidR="0007139C">
        <w:rPr>
          <w:b/>
        </w:rPr>
        <w:t>A</w:t>
      </w:r>
    </w:p>
    <w:p w:rsidR="009C55AF" w:rsidRDefault="009C55AF" w:rsidP="009C55AF">
      <w:pPr>
        <w:rPr>
          <w:rFonts w:ascii="Calibri" w:hAnsi="Calibri" w:cs="AGaramond-Regular"/>
          <w:sz w:val="22"/>
          <w:szCs w:val="22"/>
        </w:rPr>
      </w:pPr>
      <w:r>
        <w:rPr>
          <w:rFonts w:ascii="Calibri" w:hAnsi="Calibri" w:cs="AGaramond-Regular"/>
          <w:sz w:val="22"/>
          <w:szCs w:val="22"/>
        </w:rPr>
        <w:t>Using Julie-Ann’s (wearing her clothes, the harness, and bungee cord) weight of 70kg, simulate the motion of a free fall, without considering the forces of friction</w:t>
      </w:r>
      <w:r w:rsidR="003A746F">
        <w:rPr>
          <w:rFonts w:ascii="Calibri" w:hAnsi="Calibri" w:cs="AGaramond-Regular"/>
          <w:sz w:val="22"/>
          <w:szCs w:val="22"/>
        </w:rPr>
        <w:t xml:space="preserve"> or the effect of the bungee</w:t>
      </w:r>
      <w:r>
        <w:rPr>
          <w:rFonts w:ascii="Calibri" w:hAnsi="Calibri" w:cs="AGaramond-Regular"/>
          <w:sz w:val="22"/>
          <w:szCs w:val="22"/>
        </w:rPr>
        <w:t xml:space="preserve">.  </w:t>
      </w:r>
      <w:r w:rsidR="003A746F">
        <w:rPr>
          <w:rFonts w:ascii="Calibri" w:hAnsi="Calibri" w:cs="AGaramond-Regular"/>
          <w:sz w:val="22"/>
          <w:szCs w:val="22"/>
        </w:rPr>
        <w:t xml:space="preserve">In other words (in the simulation), let’s let Julie-Ann fall to her death (for science!).  </w:t>
      </w:r>
      <w:r>
        <w:rPr>
          <w:rFonts w:ascii="Calibri" w:hAnsi="Calibri" w:cs="AGaramond-Regular"/>
          <w:sz w:val="22"/>
          <w:szCs w:val="22"/>
        </w:rPr>
        <w:t>Only gravity will affect Julie-Ann’s fall.  For simplicity, use positive numbers to represent downward motion, so ‘length’ will represent how far from the platform Julie-Ann has travelled.</w:t>
      </w:r>
    </w:p>
    <w:p w:rsidR="009C55AF" w:rsidRDefault="009C55AF" w:rsidP="009C55AF">
      <w:pPr>
        <w:rPr>
          <w:rFonts w:ascii="Calibri" w:hAnsi="Calibri" w:cs="AGaramond-Regular"/>
          <w:sz w:val="22"/>
          <w:szCs w:val="22"/>
        </w:rPr>
      </w:pPr>
    </w:p>
    <w:p w:rsidR="009C55AF" w:rsidRPr="009C55AF" w:rsidRDefault="009C55AF" w:rsidP="009C55AF">
      <w:pPr>
        <w:rPr>
          <w:rFonts w:ascii="Calibri" w:hAnsi="Calibri" w:cs="AGaramond-Regular"/>
          <w:i/>
          <w:sz w:val="22"/>
          <w:szCs w:val="22"/>
        </w:rPr>
      </w:pPr>
      <w:r w:rsidRPr="009C55AF">
        <w:rPr>
          <w:rFonts w:ascii="Calibri" w:hAnsi="Calibri" w:cs="AGaramond-Regular"/>
          <w:b/>
          <w:i/>
          <w:sz w:val="22"/>
          <w:szCs w:val="22"/>
        </w:rPr>
        <w:t>Note</w:t>
      </w:r>
      <w:r w:rsidRPr="009C55AF">
        <w:rPr>
          <w:rFonts w:ascii="Calibri" w:hAnsi="Calibri" w:cs="AGaramond-Regular"/>
          <w:i/>
          <w:sz w:val="22"/>
          <w:szCs w:val="22"/>
        </w:rPr>
        <w:t xml:space="preserve">:  Let’s assume that Julie-Ann’s </w:t>
      </w:r>
      <w:r w:rsidR="00C456EE">
        <w:rPr>
          <w:rFonts w:ascii="Calibri" w:hAnsi="Calibri" w:cs="AGaramond-Regular"/>
          <w:i/>
          <w:sz w:val="22"/>
          <w:szCs w:val="22"/>
        </w:rPr>
        <w:t>available falling distance</w:t>
      </w:r>
      <w:r w:rsidRPr="009C55AF">
        <w:rPr>
          <w:rFonts w:ascii="Calibri" w:hAnsi="Calibri" w:cs="AGaramond-Regular"/>
          <w:i/>
          <w:sz w:val="22"/>
          <w:szCs w:val="22"/>
        </w:rPr>
        <w:t xml:space="preserve"> is infinite, so that we can see the pattern of her fall more easily.</w:t>
      </w:r>
    </w:p>
    <w:p w:rsidR="009C55AF" w:rsidRDefault="009C55AF" w:rsidP="009C55AF">
      <w:pPr>
        <w:rPr>
          <w:rFonts w:ascii="Calibri" w:hAnsi="Calibri" w:cs="AGaramond-Regular"/>
          <w:sz w:val="22"/>
          <w:szCs w:val="22"/>
        </w:rPr>
      </w:pPr>
    </w:p>
    <w:p w:rsidR="009C55AF" w:rsidRDefault="009C55AF" w:rsidP="009C55AF">
      <w:pPr>
        <w:rPr>
          <w:rFonts w:ascii="Calibri" w:hAnsi="Calibri" w:cs="AGaramond-Regular"/>
          <w:sz w:val="22"/>
          <w:szCs w:val="22"/>
        </w:rPr>
      </w:pPr>
      <w:r>
        <w:rPr>
          <w:rFonts w:ascii="Calibri" w:hAnsi="Calibri" w:cs="AGaramond-Regular"/>
          <w:sz w:val="22"/>
          <w:szCs w:val="22"/>
        </w:rPr>
        <w:t>Create a Python function (simulateFreeFall), which takes 3 arguments:</w:t>
      </w:r>
    </w:p>
    <w:p w:rsidR="00837F3E" w:rsidRDefault="00837F3E" w:rsidP="009C55AF">
      <w:pPr>
        <w:pStyle w:val="ListParagraph"/>
        <w:numPr>
          <w:ilvl w:val="0"/>
          <w:numId w:val="6"/>
        </w:numPr>
        <w:rPr>
          <w:rFonts w:ascii="Calibri" w:hAnsi="Calibri" w:cs="AGaramond-Regular"/>
          <w:sz w:val="22"/>
          <w:szCs w:val="22"/>
        </w:rPr>
      </w:pPr>
      <w:r>
        <w:rPr>
          <w:rFonts w:ascii="Calibri" w:hAnsi="Calibri" w:cs="AGaramond-Regular"/>
          <w:sz w:val="22"/>
          <w:szCs w:val="22"/>
        </w:rPr>
        <w:t xml:space="preserve">mass:  </w:t>
      </w:r>
      <w:r>
        <w:rPr>
          <w:rFonts w:ascii="Calibri" w:hAnsi="Calibri" w:cs="AGaramond-Regular"/>
          <w:sz w:val="22"/>
          <w:szCs w:val="22"/>
        </w:rPr>
        <w:tab/>
      </w:r>
      <w:r>
        <w:rPr>
          <w:rFonts w:ascii="Calibri" w:hAnsi="Calibri" w:cs="AGaramond-Regular"/>
          <w:sz w:val="22"/>
          <w:szCs w:val="22"/>
        </w:rPr>
        <w:tab/>
      </w:r>
      <w:r>
        <w:rPr>
          <w:rFonts w:ascii="Calibri" w:hAnsi="Calibri" w:cs="AGaramond-Regular"/>
          <w:sz w:val="22"/>
          <w:szCs w:val="22"/>
        </w:rPr>
        <w:tab/>
        <w:t>The mass of Julie-Ann (or any falling object)</w:t>
      </w:r>
    </w:p>
    <w:p w:rsidR="009C55AF" w:rsidRDefault="009C55AF" w:rsidP="009C55AF">
      <w:pPr>
        <w:pStyle w:val="ListParagraph"/>
        <w:numPr>
          <w:ilvl w:val="0"/>
          <w:numId w:val="6"/>
        </w:numPr>
        <w:rPr>
          <w:rFonts w:ascii="Calibri" w:hAnsi="Calibri" w:cs="AGaramond-Regular"/>
          <w:sz w:val="22"/>
          <w:szCs w:val="22"/>
        </w:rPr>
      </w:pPr>
      <w:r>
        <w:rPr>
          <w:rFonts w:ascii="Calibri" w:hAnsi="Calibri" w:cs="AGaramond-Regular"/>
          <w:sz w:val="22"/>
          <w:szCs w:val="22"/>
        </w:rPr>
        <w:t xml:space="preserve">deltaT: </w:t>
      </w:r>
      <w:r w:rsidR="00837F3E">
        <w:rPr>
          <w:rFonts w:ascii="Calibri" w:hAnsi="Calibri" w:cs="AGaramond-Regular"/>
          <w:sz w:val="22"/>
          <w:szCs w:val="22"/>
        </w:rPr>
        <w:tab/>
      </w:r>
      <w:r>
        <w:rPr>
          <w:rFonts w:ascii="Calibri" w:hAnsi="Calibri" w:cs="AGaramond-Regular"/>
          <w:sz w:val="22"/>
          <w:szCs w:val="22"/>
        </w:rPr>
        <w:t xml:space="preserve"> </w:t>
      </w:r>
      <w:r w:rsidR="00837F3E">
        <w:rPr>
          <w:rFonts w:ascii="Calibri" w:hAnsi="Calibri" w:cs="AGaramond-Regular"/>
          <w:sz w:val="22"/>
          <w:szCs w:val="22"/>
        </w:rPr>
        <w:tab/>
      </w:r>
      <w:r w:rsidR="00837F3E">
        <w:rPr>
          <w:rFonts w:ascii="Calibri" w:hAnsi="Calibri" w:cs="AGaramond-Regular"/>
          <w:sz w:val="22"/>
          <w:szCs w:val="22"/>
        </w:rPr>
        <w:tab/>
      </w:r>
      <w:r>
        <w:rPr>
          <w:rFonts w:ascii="Calibri" w:hAnsi="Calibri" w:cs="AGaramond-Regular"/>
          <w:sz w:val="22"/>
          <w:szCs w:val="22"/>
        </w:rPr>
        <w:t>The length of time (in seconds) of each time interval, for the simulation</w:t>
      </w:r>
    </w:p>
    <w:p w:rsidR="009C55AF" w:rsidRDefault="00837F3E" w:rsidP="009C55AF">
      <w:pPr>
        <w:pStyle w:val="ListParagraph"/>
        <w:numPr>
          <w:ilvl w:val="0"/>
          <w:numId w:val="6"/>
        </w:numPr>
        <w:rPr>
          <w:rFonts w:ascii="Calibri" w:hAnsi="Calibri" w:cs="AGaramond-Regular"/>
          <w:sz w:val="22"/>
          <w:szCs w:val="22"/>
        </w:rPr>
      </w:pPr>
      <w:r>
        <w:rPr>
          <w:rFonts w:ascii="Calibri" w:hAnsi="Calibri" w:cs="AGaramond-Regular"/>
          <w:sz w:val="22"/>
          <w:szCs w:val="22"/>
        </w:rPr>
        <w:t>simulationTime:</w:t>
      </w:r>
      <w:r>
        <w:rPr>
          <w:rFonts w:ascii="Calibri" w:hAnsi="Calibri" w:cs="AGaramond-Regular"/>
          <w:sz w:val="22"/>
          <w:szCs w:val="22"/>
        </w:rPr>
        <w:tab/>
      </w:r>
      <w:r>
        <w:rPr>
          <w:rFonts w:ascii="Calibri" w:hAnsi="Calibri" w:cs="AGaramond-Regular"/>
          <w:sz w:val="22"/>
          <w:szCs w:val="22"/>
        </w:rPr>
        <w:tab/>
      </w:r>
      <w:r w:rsidR="009C55AF">
        <w:rPr>
          <w:rFonts w:ascii="Calibri" w:hAnsi="Calibri" w:cs="AGaramond-Regular"/>
          <w:sz w:val="22"/>
          <w:szCs w:val="22"/>
        </w:rPr>
        <w:t>The length of time (in seconds) of the entire simulation</w:t>
      </w:r>
    </w:p>
    <w:p w:rsidR="009C55AF" w:rsidRDefault="009C55AF" w:rsidP="00837F3E">
      <w:pPr>
        <w:rPr>
          <w:rFonts w:ascii="Calibri" w:hAnsi="Calibri" w:cs="AGaramond-Regular"/>
          <w:sz w:val="22"/>
          <w:szCs w:val="22"/>
        </w:rPr>
      </w:pPr>
    </w:p>
    <w:p w:rsidR="00837F3E" w:rsidRDefault="00837F3E" w:rsidP="00837F3E">
      <w:pPr>
        <w:rPr>
          <w:rFonts w:ascii="Calibri" w:hAnsi="Calibri" w:cs="AGaramond-Regular"/>
          <w:sz w:val="22"/>
          <w:szCs w:val="22"/>
        </w:rPr>
      </w:pPr>
      <w:r>
        <w:rPr>
          <w:rFonts w:ascii="Calibri" w:hAnsi="Calibri" w:cs="AGaramond-Regular"/>
          <w:sz w:val="22"/>
          <w:szCs w:val="22"/>
        </w:rPr>
        <w:t>The function will calculate from deltaT and simulationTime how many time steps there should be.  For each of these time steps, you will calculate the length (distance from the platform, in metres), velocity (in metres/s), and acceleration (which will be constant, 9.81 metres per second squared).  At each time step, record each of the following values in a Python list:</w:t>
      </w:r>
    </w:p>
    <w:p w:rsidR="00837F3E" w:rsidRDefault="00837F3E" w:rsidP="00837F3E">
      <w:pPr>
        <w:pStyle w:val="ListParagraph"/>
        <w:numPr>
          <w:ilvl w:val="0"/>
          <w:numId w:val="7"/>
        </w:numPr>
        <w:rPr>
          <w:rFonts w:ascii="Calibri" w:hAnsi="Calibri" w:cs="AGaramond-Regular"/>
          <w:sz w:val="22"/>
          <w:szCs w:val="22"/>
        </w:rPr>
      </w:pPr>
      <w:r>
        <w:rPr>
          <w:rFonts w:ascii="Calibri" w:hAnsi="Calibri" w:cs="AGaramond-Regular"/>
          <w:sz w:val="22"/>
          <w:szCs w:val="22"/>
        </w:rPr>
        <w:t>elapsedTime:</w:t>
      </w:r>
      <w:r>
        <w:rPr>
          <w:rFonts w:ascii="Calibri" w:hAnsi="Calibri" w:cs="AGaramond-Regular"/>
          <w:sz w:val="22"/>
          <w:szCs w:val="22"/>
        </w:rPr>
        <w:tab/>
        <w:t>deltaT * the number of time steps that have passed</w:t>
      </w:r>
    </w:p>
    <w:p w:rsidR="00837F3E" w:rsidRDefault="00837F3E" w:rsidP="00837F3E">
      <w:pPr>
        <w:pStyle w:val="ListParagraph"/>
        <w:numPr>
          <w:ilvl w:val="0"/>
          <w:numId w:val="7"/>
        </w:numPr>
        <w:rPr>
          <w:rFonts w:ascii="Calibri" w:hAnsi="Calibri" w:cs="AGaramond-Regular"/>
          <w:sz w:val="22"/>
          <w:szCs w:val="22"/>
        </w:rPr>
      </w:pPr>
      <w:r>
        <w:rPr>
          <w:rFonts w:ascii="Calibri" w:hAnsi="Calibri" w:cs="AGaramond-Regular"/>
          <w:sz w:val="22"/>
          <w:szCs w:val="22"/>
        </w:rPr>
        <w:t>length:</w:t>
      </w:r>
      <w:r>
        <w:rPr>
          <w:rFonts w:ascii="Calibri" w:hAnsi="Calibri" w:cs="AGaramond-Regular"/>
          <w:sz w:val="22"/>
          <w:szCs w:val="22"/>
        </w:rPr>
        <w:tab/>
      </w:r>
      <w:r>
        <w:rPr>
          <w:rFonts w:ascii="Calibri" w:hAnsi="Calibri" w:cs="AGaramond-Regular"/>
          <w:sz w:val="22"/>
          <w:szCs w:val="22"/>
        </w:rPr>
        <w:tab/>
        <w:t>the distance between the object (Julie-Ann) and the platform</w:t>
      </w:r>
      <w:r w:rsidR="004531A5">
        <w:rPr>
          <w:rFonts w:ascii="Calibri" w:hAnsi="Calibri" w:cs="AGaramond-Regular"/>
          <w:sz w:val="22"/>
          <w:szCs w:val="22"/>
        </w:rPr>
        <w:t xml:space="preserve"> at that time step</w:t>
      </w:r>
    </w:p>
    <w:p w:rsidR="00837F3E" w:rsidRDefault="00837F3E" w:rsidP="00837F3E">
      <w:pPr>
        <w:pStyle w:val="ListParagraph"/>
        <w:numPr>
          <w:ilvl w:val="0"/>
          <w:numId w:val="7"/>
        </w:numPr>
        <w:rPr>
          <w:rFonts w:ascii="Calibri" w:hAnsi="Calibri" w:cs="AGaramond-Regular"/>
          <w:sz w:val="22"/>
          <w:szCs w:val="22"/>
        </w:rPr>
      </w:pPr>
      <w:r>
        <w:rPr>
          <w:rFonts w:ascii="Calibri" w:hAnsi="Calibri" w:cs="AGaramond-Regular"/>
          <w:sz w:val="22"/>
          <w:szCs w:val="22"/>
        </w:rPr>
        <w:t>velocity:</w:t>
      </w:r>
      <w:r>
        <w:rPr>
          <w:rFonts w:ascii="Calibri" w:hAnsi="Calibri" w:cs="AGaramond-Regular"/>
          <w:sz w:val="22"/>
          <w:szCs w:val="22"/>
        </w:rPr>
        <w:tab/>
        <w:t>the velocity of the object (Julie-Ann)</w:t>
      </w:r>
      <w:r w:rsidR="004531A5">
        <w:rPr>
          <w:rFonts w:ascii="Calibri" w:hAnsi="Calibri" w:cs="AGaramond-Regular"/>
          <w:sz w:val="22"/>
          <w:szCs w:val="22"/>
        </w:rPr>
        <w:t xml:space="preserve"> at that time step</w:t>
      </w:r>
    </w:p>
    <w:p w:rsidR="004531A5" w:rsidRPr="00837F3E" w:rsidRDefault="004531A5" w:rsidP="00837F3E">
      <w:pPr>
        <w:pStyle w:val="ListParagraph"/>
        <w:numPr>
          <w:ilvl w:val="0"/>
          <w:numId w:val="7"/>
        </w:numPr>
        <w:rPr>
          <w:rFonts w:ascii="Calibri" w:hAnsi="Calibri" w:cs="AGaramond-Regular"/>
          <w:sz w:val="22"/>
          <w:szCs w:val="22"/>
        </w:rPr>
      </w:pPr>
      <w:r>
        <w:rPr>
          <w:rFonts w:ascii="Calibri" w:hAnsi="Calibri" w:cs="AGaramond-Regular"/>
          <w:sz w:val="22"/>
          <w:szCs w:val="22"/>
        </w:rPr>
        <w:t>acceleration:</w:t>
      </w:r>
      <w:r>
        <w:rPr>
          <w:rFonts w:ascii="Calibri" w:hAnsi="Calibri" w:cs="AGaramond-Regular"/>
          <w:sz w:val="22"/>
          <w:szCs w:val="22"/>
        </w:rPr>
        <w:tab/>
        <w:t>the acceleration on the object at that time step</w:t>
      </w:r>
    </w:p>
    <w:p w:rsidR="009C55AF" w:rsidRDefault="009C55AF" w:rsidP="009C55AF">
      <w:pPr>
        <w:rPr>
          <w:rFonts w:ascii="Calibri" w:hAnsi="Calibri" w:cs="AGaramond-Regular"/>
          <w:sz w:val="22"/>
          <w:szCs w:val="22"/>
        </w:rPr>
      </w:pPr>
    </w:p>
    <w:p w:rsidR="004531A5" w:rsidRDefault="004531A5" w:rsidP="009C55AF">
      <w:pPr>
        <w:rPr>
          <w:rFonts w:ascii="Calibri" w:hAnsi="Calibri" w:cs="AGaramond-Regular"/>
          <w:sz w:val="22"/>
          <w:szCs w:val="22"/>
        </w:rPr>
      </w:pPr>
      <w:r>
        <w:rPr>
          <w:rFonts w:ascii="Calibri" w:hAnsi="Calibri" w:cs="AGaramond-Regular"/>
          <w:sz w:val="22"/>
          <w:szCs w:val="22"/>
        </w:rPr>
        <w:t>The function will return a tuple containing all four of these lists (times, lengths, velocities, accelerations).</w:t>
      </w:r>
    </w:p>
    <w:p w:rsidR="004531A5" w:rsidRDefault="004531A5" w:rsidP="009C55AF">
      <w:pPr>
        <w:rPr>
          <w:rFonts w:ascii="Calibri" w:hAnsi="Calibri" w:cs="AGaramond-Regular"/>
          <w:sz w:val="22"/>
          <w:szCs w:val="22"/>
        </w:rPr>
      </w:pPr>
    </w:p>
    <w:p w:rsidR="004531A5" w:rsidRPr="004531A5" w:rsidRDefault="004531A5" w:rsidP="009C55AF">
      <w:pPr>
        <w:rPr>
          <w:rFonts w:ascii="Calibri" w:hAnsi="Calibri" w:cs="AGaramond-Regular"/>
          <w:i/>
          <w:sz w:val="22"/>
          <w:szCs w:val="22"/>
        </w:rPr>
      </w:pPr>
      <w:r w:rsidRPr="004531A5">
        <w:rPr>
          <w:rFonts w:ascii="Calibri" w:hAnsi="Calibri" w:cs="AGaramond-Regular"/>
          <w:i/>
          <w:sz w:val="22"/>
          <w:szCs w:val="22"/>
        </w:rPr>
        <w:t>Updating the length:</w:t>
      </w:r>
    </w:p>
    <w:p w:rsidR="004531A5" w:rsidRDefault="004531A5" w:rsidP="009C55AF">
      <w:pPr>
        <w:rPr>
          <w:rFonts w:ascii="Calibri" w:hAnsi="Calibri" w:cs="AGaramond-Regular"/>
          <w:sz w:val="22"/>
          <w:szCs w:val="22"/>
        </w:rPr>
      </w:pPr>
      <w:r>
        <w:rPr>
          <w:rFonts w:ascii="Calibri" w:hAnsi="Calibri" w:cs="AGaramond-Regular"/>
          <w:sz w:val="22"/>
          <w:szCs w:val="22"/>
        </w:rPr>
        <w:t>When updating the length, use the current velocity and the current elapsed time, in the formula:</w:t>
      </w:r>
    </w:p>
    <w:p w:rsidR="004531A5" w:rsidRDefault="004531A5" w:rsidP="009C55AF">
      <w:pPr>
        <w:rPr>
          <w:rFonts w:ascii="Calibri" w:hAnsi="Calibri" w:cs="AGaramond-Regular"/>
          <w:sz w:val="22"/>
          <w:szCs w:val="22"/>
        </w:rPr>
      </w:pPr>
    </w:p>
    <w:p w:rsidR="004531A5" w:rsidRPr="004531A5" w:rsidRDefault="004531A5" w:rsidP="009C55AF">
      <w:pPr>
        <w:rPr>
          <w:rFonts w:ascii="Courier New" w:hAnsi="Courier New" w:cs="Courier New"/>
          <w:sz w:val="22"/>
          <w:szCs w:val="22"/>
        </w:rPr>
      </w:pPr>
      <w:r>
        <w:rPr>
          <w:rFonts w:ascii="Calibri" w:hAnsi="Calibri" w:cs="AGaramond-Regular"/>
          <w:sz w:val="22"/>
          <w:szCs w:val="22"/>
        </w:rPr>
        <w:tab/>
        <w:t>Δ</w:t>
      </w:r>
      <w:r w:rsidRPr="004531A5">
        <w:rPr>
          <w:rFonts w:ascii="Courier New" w:hAnsi="Courier New" w:cs="Courier New"/>
          <w:sz w:val="22"/>
          <w:szCs w:val="22"/>
        </w:rPr>
        <w:t xml:space="preserve">d = v * </w:t>
      </w:r>
      <w:r>
        <w:rPr>
          <w:rFonts w:ascii="Courier New" w:hAnsi="Courier New" w:cs="Courier New"/>
          <w:sz w:val="22"/>
          <w:szCs w:val="22"/>
        </w:rPr>
        <w:t>Δ</w:t>
      </w:r>
      <w:r w:rsidRPr="004531A5">
        <w:rPr>
          <w:rFonts w:ascii="Courier New" w:hAnsi="Courier New" w:cs="Courier New"/>
          <w:sz w:val="22"/>
          <w:szCs w:val="22"/>
        </w:rPr>
        <w:t>t</w:t>
      </w:r>
    </w:p>
    <w:p w:rsidR="004531A5" w:rsidRDefault="004531A5" w:rsidP="009C55AF">
      <w:pPr>
        <w:rPr>
          <w:rFonts w:ascii="Calibri" w:hAnsi="Calibri" w:cs="AGaramond-Regular"/>
          <w:sz w:val="22"/>
          <w:szCs w:val="22"/>
        </w:rPr>
      </w:pPr>
    </w:p>
    <w:p w:rsidR="004531A5" w:rsidRDefault="004531A5" w:rsidP="009C55AF">
      <w:pPr>
        <w:rPr>
          <w:rFonts w:ascii="Calibri" w:hAnsi="Calibri" w:cs="AGaramond-Regular"/>
          <w:sz w:val="22"/>
          <w:szCs w:val="22"/>
        </w:rPr>
      </w:pPr>
      <w:r>
        <w:rPr>
          <w:rFonts w:ascii="Calibri" w:hAnsi="Calibri" w:cs="AGaramond-Regular"/>
          <w:sz w:val="22"/>
          <w:szCs w:val="22"/>
        </w:rPr>
        <w:t xml:space="preserve">If you use a single time step duration for </w:t>
      </w:r>
      <w:r>
        <w:rPr>
          <w:rFonts w:ascii="Courier New" w:hAnsi="Courier New" w:cs="Courier New"/>
          <w:sz w:val="22"/>
          <w:szCs w:val="22"/>
        </w:rPr>
        <w:t>Δ</w:t>
      </w:r>
      <w:r>
        <w:rPr>
          <w:rFonts w:ascii="Calibri" w:hAnsi="Calibri" w:cs="AGaramond-Regular"/>
          <w:sz w:val="22"/>
          <w:szCs w:val="22"/>
        </w:rPr>
        <w:t xml:space="preserve">t (deltaT), and the current velocity for v, then </w:t>
      </w:r>
      <w:r>
        <w:rPr>
          <w:rFonts w:ascii="Courier New" w:hAnsi="Courier New" w:cs="Courier New"/>
          <w:sz w:val="22"/>
          <w:szCs w:val="22"/>
        </w:rPr>
        <w:t>Δ</w:t>
      </w:r>
      <w:r>
        <w:rPr>
          <w:rFonts w:ascii="Calibri" w:hAnsi="Calibri" w:cs="AGaramond-Regular"/>
          <w:sz w:val="22"/>
          <w:szCs w:val="22"/>
        </w:rPr>
        <w:t>d will be the change in length, which you’ll need to add to the previous length.</w:t>
      </w:r>
    </w:p>
    <w:p w:rsidR="004531A5" w:rsidRDefault="004531A5" w:rsidP="009C55AF">
      <w:pPr>
        <w:rPr>
          <w:rFonts w:ascii="Calibri" w:hAnsi="Calibri" w:cs="AGaramond-Regular"/>
          <w:sz w:val="22"/>
          <w:szCs w:val="22"/>
        </w:rPr>
      </w:pPr>
    </w:p>
    <w:p w:rsidR="004531A5" w:rsidRPr="004531A5" w:rsidRDefault="004531A5" w:rsidP="009C55AF">
      <w:pPr>
        <w:rPr>
          <w:rFonts w:ascii="Calibri" w:hAnsi="Calibri" w:cs="AGaramond-Regular"/>
          <w:i/>
          <w:sz w:val="22"/>
          <w:szCs w:val="22"/>
        </w:rPr>
      </w:pPr>
      <w:r w:rsidRPr="004531A5">
        <w:rPr>
          <w:rFonts w:ascii="Calibri" w:hAnsi="Calibri" w:cs="AGaramond-Regular"/>
          <w:i/>
          <w:sz w:val="22"/>
          <w:szCs w:val="22"/>
        </w:rPr>
        <w:t>Updating the velocity:</w:t>
      </w:r>
    </w:p>
    <w:p w:rsidR="004531A5" w:rsidRDefault="004531A5" w:rsidP="009C55AF">
      <w:pPr>
        <w:rPr>
          <w:rFonts w:ascii="Calibri" w:hAnsi="Calibri" w:cs="AGaramond-Regular"/>
          <w:sz w:val="22"/>
          <w:szCs w:val="22"/>
        </w:rPr>
      </w:pPr>
      <w:r>
        <w:rPr>
          <w:rFonts w:ascii="Calibri" w:hAnsi="Calibri" w:cs="AGaramond-Regular"/>
          <w:sz w:val="22"/>
          <w:szCs w:val="22"/>
        </w:rPr>
        <w:t>When updating velocity, we’ll calculate how the current acceleration will affect the value, using the following formula:</w:t>
      </w:r>
    </w:p>
    <w:p w:rsidR="004531A5" w:rsidRDefault="004531A5" w:rsidP="009C55AF">
      <w:pPr>
        <w:rPr>
          <w:rFonts w:ascii="Calibri" w:hAnsi="Calibri" w:cs="AGaramond-Regular"/>
          <w:sz w:val="22"/>
          <w:szCs w:val="22"/>
        </w:rPr>
      </w:pPr>
    </w:p>
    <w:p w:rsidR="004531A5" w:rsidRDefault="004531A5" w:rsidP="009C55AF">
      <w:pPr>
        <w:rPr>
          <w:rFonts w:ascii="Calibri" w:hAnsi="Calibri" w:cs="AGaramond-Regular"/>
          <w:sz w:val="22"/>
          <w:szCs w:val="22"/>
        </w:rPr>
      </w:pPr>
      <w:r>
        <w:rPr>
          <w:rFonts w:ascii="Calibri" w:hAnsi="Calibri" w:cs="AGaramond-Regular"/>
          <w:sz w:val="22"/>
          <w:szCs w:val="22"/>
        </w:rPr>
        <w:tab/>
      </w:r>
      <w:r>
        <w:rPr>
          <w:rFonts w:ascii="Courier New" w:hAnsi="Courier New" w:cs="Courier New"/>
          <w:sz w:val="22"/>
          <w:szCs w:val="22"/>
        </w:rPr>
        <w:t>Δv = a * Δt</w:t>
      </w:r>
    </w:p>
    <w:p w:rsidR="004531A5" w:rsidRDefault="004531A5" w:rsidP="009C55AF">
      <w:pPr>
        <w:rPr>
          <w:rFonts w:ascii="Calibri" w:hAnsi="Calibri" w:cs="AGaramond-Regular"/>
          <w:sz w:val="22"/>
          <w:szCs w:val="22"/>
        </w:rPr>
      </w:pPr>
    </w:p>
    <w:p w:rsidR="004531A5" w:rsidRDefault="004531A5" w:rsidP="004531A5">
      <w:pPr>
        <w:rPr>
          <w:rFonts w:ascii="Calibri" w:hAnsi="Calibri" w:cs="AGaramond-Regular"/>
          <w:sz w:val="22"/>
          <w:szCs w:val="22"/>
        </w:rPr>
      </w:pPr>
      <w:r>
        <w:rPr>
          <w:rFonts w:ascii="Calibri" w:hAnsi="Calibri" w:cs="AGaramond-Regular"/>
          <w:sz w:val="22"/>
          <w:szCs w:val="22"/>
        </w:rPr>
        <w:t xml:space="preserve">If you use a single time step duration for </w:t>
      </w:r>
      <w:r>
        <w:rPr>
          <w:rFonts w:ascii="Courier New" w:hAnsi="Courier New" w:cs="Courier New"/>
          <w:sz w:val="22"/>
          <w:szCs w:val="22"/>
        </w:rPr>
        <w:t>Δ</w:t>
      </w:r>
      <w:r>
        <w:rPr>
          <w:rFonts w:ascii="Calibri" w:hAnsi="Calibri" w:cs="AGaramond-Regular"/>
          <w:sz w:val="22"/>
          <w:szCs w:val="22"/>
        </w:rPr>
        <w:t xml:space="preserve">t (deltaT), and the current acceleration for a, then </w:t>
      </w:r>
      <w:r>
        <w:rPr>
          <w:rFonts w:ascii="Courier New" w:hAnsi="Courier New" w:cs="Courier New"/>
          <w:sz w:val="22"/>
          <w:szCs w:val="22"/>
        </w:rPr>
        <w:t>Δ</w:t>
      </w:r>
      <w:r>
        <w:rPr>
          <w:rFonts w:ascii="Calibri" w:hAnsi="Calibri" w:cs="AGaramond-Regular"/>
          <w:sz w:val="22"/>
          <w:szCs w:val="22"/>
        </w:rPr>
        <w:t>v will be the change in velocity, which you’ll need to add to the previous velocity.</w:t>
      </w:r>
    </w:p>
    <w:p w:rsidR="004531A5" w:rsidRDefault="004531A5" w:rsidP="009C55AF">
      <w:pPr>
        <w:rPr>
          <w:rFonts w:ascii="Calibri" w:hAnsi="Calibri" w:cs="AGaramond-Regular"/>
          <w:sz w:val="22"/>
          <w:szCs w:val="22"/>
        </w:rPr>
      </w:pPr>
    </w:p>
    <w:p w:rsidR="004531A5" w:rsidRPr="004531A5" w:rsidRDefault="004531A5" w:rsidP="009C55AF">
      <w:pPr>
        <w:rPr>
          <w:rFonts w:ascii="Calibri" w:hAnsi="Calibri" w:cs="AGaramond-Regular"/>
          <w:i/>
          <w:sz w:val="22"/>
          <w:szCs w:val="22"/>
        </w:rPr>
      </w:pPr>
      <w:r w:rsidRPr="004531A5">
        <w:rPr>
          <w:rFonts w:ascii="Calibri" w:hAnsi="Calibri" w:cs="AGaramond-Regular"/>
          <w:i/>
          <w:sz w:val="22"/>
          <w:szCs w:val="22"/>
        </w:rPr>
        <w:t>Updating the acceleration:</w:t>
      </w:r>
    </w:p>
    <w:p w:rsidR="004531A5" w:rsidRDefault="004531A5" w:rsidP="009C55AF">
      <w:pPr>
        <w:rPr>
          <w:rFonts w:ascii="Calibri" w:hAnsi="Calibri" w:cs="AGaramond-Regular"/>
          <w:sz w:val="22"/>
          <w:szCs w:val="22"/>
        </w:rPr>
      </w:pPr>
      <w:r>
        <w:rPr>
          <w:rFonts w:ascii="Calibri" w:hAnsi="Calibri" w:cs="AGaramond-Regular"/>
          <w:sz w:val="22"/>
          <w:szCs w:val="22"/>
        </w:rPr>
        <w:t>This part of the assignment does not require any modification to acceleration.  Julie-Ann will continue to accelerate downwards for the duration of the simulation.</w:t>
      </w:r>
    </w:p>
    <w:p w:rsidR="004531A5" w:rsidRDefault="004531A5" w:rsidP="009C55AF">
      <w:pPr>
        <w:rPr>
          <w:rFonts w:ascii="Calibri" w:hAnsi="Calibri" w:cs="AGaramond-Regular"/>
          <w:sz w:val="22"/>
          <w:szCs w:val="22"/>
        </w:rPr>
      </w:pPr>
    </w:p>
    <w:p w:rsidR="004531A5" w:rsidRDefault="00A745EC" w:rsidP="009C55AF">
      <w:pPr>
        <w:rPr>
          <w:rFonts w:ascii="Calibri" w:hAnsi="Calibri" w:cs="AGaramond-Regular"/>
          <w:sz w:val="22"/>
          <w:szCs w:val="22"/>
        </w:rPr>
      </w:pPr>
      <w:r>
        <w:rPr>
          <w:rFonts w:ascii="Calibri" w:hAnsi="Calibri" w:cs="AGaramond-Regular"/>
          <w:sz w:val="22"/>
          <w:szCs w:val="22"/>
        </w:rPr>
        <w:t xml:space="preserve">Write some Python code to call your function, collecting the four input lists it returns.  Use 70kg for Julie-Ann’s mass, deltaT of 0.01 seconds, and simulationTime of 60 seconds.  Chart the length values vs. </w:t>
      </w:r>
      <w:r>
        <w:rPr>
          <w:rFonts w:ascii="Calibri" w:hAnsi="Calibri" w:cs="AGaramond-Regular"/>
          <w:sz w:val="22"/>
          <w:szCs w:val="22"/>
        </w:rPr>
        <w:lastRenderedPageBreak/>
        <w:t xml:space="preserve">elapsedTime values, </w:t>
      </w:r>
      <w:r w:rsidR="001B7BC1">
        <w:rPr>
          <w:rFonts w:ascii="Calibri" w:hAnsi="Calibri" w:cs="AGaramond-Regular"/>
          <w:sz w:val="22"/>
          <w:szCs w:val="22"/>
        </w:rPr>
        <w:t xml:space="preserve">with red squares for markers, </w:t>
      </w:r>
      <w:r>
        <w:rPr>
          <w:rFonts w:ascii="Calibri" w:hAnsi="Calibri" w:cs="AGaramond-Regular"/>
          <w:sz w:val="22"/>
          <w:szCs w:val="22"/>
        </w:rPr>
        <w:t>using MatPlotLib.  Be sure to include appropriate title, x-axis labels, and y-axis labels in your chart.</w:t>
      </w:r>
    </w:p>
    <w:p w:rsidR="004531A5" w:rsidRDefault="004531A5" w:rsidP="009C55AF">
      <w:pPr>
        <w:rPr>
          <w:rFonts w:ascii="Calibri" w:hAnsi="Calibri" w:cs="AGaramond-Regular"/>
          <w:sz w:val="22"/>
          <w:szCs w:val="22"/>
        </w:rPr>
      </w:pPr>
    </w:p>
    <w:p w:rsidR="00A30474" w:rsidRPr="00A30474" w:rsidRDefault="00A30474" w:rsidP="009C55AF">
      <w:pPr>
        <w:rPr>
          <w:rFonts w:ascii="Calibri" w:hAnsi="Calibri" w:cs="AGaramond-Regular"/>
          <w:b/>
          <w:i/>
          <w:sz w:val="22"/>
          <w:szCs w:val="22"/>
        </w:rPr>
      </w:pPr>
      <w:r w:rsidRPr="00A30474">
        <w:rPr>
          <w:rFonts w:ascii="Calibri" w:hAnsi="Calibri" w:cs="AGaramond-Regular"/>
          <w:b/>
          <w:i/>
          <w:sz w:val="22"/>
          <w:szCs w:val="22"/>
        </w:rPr>
        <w:t>Sample output:</w:t>
      </w:r>
    </w:p>
    <w:p w:rsidR="009E7FD1" w:rsidRDefault="00A30474">
      <w:pPr>
        <w:suppressAutoHyphens w:val="0"/>
        <w:rPr>
          <w:rFonts w:ascii="Calibri Light" w:eastAsia="Times New Roman" w:hAnsi="Calibri Light" w:cs="Mangal"/>
          <w:b/>
          <w:sz w:val="24"/>
          <w:szCs w:val="21"/>
        </w:rPr>
      </w:pPr>
      <w:r>
        <w:rPr>
          <w:rFonts w:ascii="Calibri Light" w:eastAsia="Times New Roman" w:hAnsi="Calibri Light" w:cs="Mangal"/>
          <w:b/>
          <w:noProof/>
          <w:sz w:val="24"/>
          <w:szCs w:val="21"/>
          <w:lang w:val="en-CA" w:eastAsia="en-CA" w:bidi="ar-SA"/>
        </w:rPr>
        <w:drawing>
          <wp:inline distT="0" distB="0" distL="0" distR="0">
            <wp:extent cx="3581400" cy="275943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3457" cy="2761024"/>
                    </a:xfrm>
                    <a:prstGeom prst="rect">
                      <a:avLst/>
                    </a:prstGeom>
                    <a:noFill/>
                    <a:ln>
                      <a:noFill/>
                    </a:ln>
                  </pic:spPr>
                </pic:pic>
              </a:graphicData>
            </a:graphic>
          </wp:inline>
        </w:drawing>
      </w:r>
    </w:p>
    <w:p w:rsidR="00A30474" w:rsidRDefault="00A30474">
      <w:pPr>
        <w:suppressAutoHyphens w:val="0"/>
        <w:rPr>
          <w:rFonts w:ascii="Calibri Light" w:eastAsia="Times New Roman" w:hAnsi="Calibri Light" w:cs="Mangal"/>
          <w:b/>
          <w:sz w:val="24"/>
          <w:szCs w:val="21"/>
        </w:rPr>
      </w:pPr>
      <w:r>
        <w:rPr>
          <w:b/>
        </w:rPr>
        <w:br w:type="page"/>
      </w:r>
    </w:p>
    <w:p w:rsidR="00A745EC" w:rsidRPr="003C3B60" w:rsidRDefault="0007139C" w:rsidP="00A745EC">
      <w:pPr>
        <w:pStyle w:val="Subtitle"/>
        <w:rPr>
          <w:rFonts w:cs="AGaramond-Regular"/>
          <w:b/>
          <w:sz w:val="22"/>
          <w:szCs w:val="22"/>
        </w:rPr>
      </w:pPr>
      <w:r>
        <w:rPr>
          <w:b/>
        </w:rPr>
        <w:lastRenderedPageBreak/>
        <w:t>Part 1B</w:t>
      </w:r>
    </w:p>
    <w:p w:rsidR="00BB29E1" w:rsidRDefault="00475B90" w:rsidP="00A745EC">
      <w:pPr>
        <w:rPr>
          <w:rFonts w:ascii="Calibri" w:hAnsi="Calibri" w:cs="AGaramond-Regular"/>
          <w:sz w:val="22"/>
          <w:szCs w:val="22"/>
        </w:rPr>
      </w:pPr>
      <w:r>
        <w:rPr>
          <w:rFonts w:ascii="Calibri" w:hAnsi="Calibri" w:cs="AGaramond-Regular"/>
          <w:sz w:val="22"/>
          <w:szCs w:val="22"/>
        </w:rPr>
        <w:t xml:space="preserve">For this </w:t>
      </w:r>
      <w:r w:rsidR="00A745EC">
        <w:rPr>
          <w:rFonts w:ascii="Calibri" w:hAnsi="Calibri" w:cs="AGaramond-Regular"/>
          <w:sz w:val="22"/>
          <w:szCs w:val="22"/>
        </w:rPr>
        <w:t xml:space="preserve">part of this assignment, you will simulate another free fall, but this time you will incorporate air friction (also known as drag).  Start by making a copy of your function from part 1, and call it simulateFallFriction.  </w:t>
      </w:r>
      <w:r w:rsidR="00BB29E1">
        <w:rPr>
          <w:rFonts w:ascii="Calibri" w:hAnsi="Calibri" w:cs="AGaramond-Regular"/>
          <w:sz w:val="22"/>
          <w:szCs w:val="22"/>
        </w:rPr>
        <w:t>Our function will have one new argument:</w:t>
      </w:r>
    </w:p>
    <w:p w:rsidR="00BB29E1" w:rsidRPr="00BB29E1" w:rsidRDefault="00BB29E1" w:rsidP="00BB29E1">
      <w:pPr>
        <w:pStyle w:val="ListParagraph"/>
        <w:numPr>
          <w:ilvl w:val="0"/>
          <w:numId w:val="10"/>
        </w:numPr>
        <w:rPr>
          <w:rFonts w:ascii="Calibri" w:hAnsi="Calibri" w:cs="AGaramond-Regular"/>
          <w:sz w:val="22"/>
          <w:szCs w:val="22"/>
        </w:rPr>
      </w:pPr>
      <w:r>
        <w:rPr>
          <w:rFonts w:ascii="Calibri" w:hAnsi="Calibri" w:cs="AGaramond-Regular"/>
          <w:sz w:val="22"/>
          <w:szCs w:val="22"/>
        </w:rPr>
        <w:t>surfaceArea:</w:t>
      </w:r>
      <w:r>
        <w:rPr>
          <w:rFonts w:ascii="Calibri" w:hAnsi="Calibri" w:cs="AGaramond-Regular"/>
          <w:sz w:val="22"/>
          <w:szCs w:val="22"/>
        </w:rPr>
        <w:tab/>
      </w:r>
      <w:r>
        <w:rPr>
          <w:rFonts w:ascii="Calibri" w:hAnsi="Calibri" w:cs="AGaramond-Regular"/>
          <w:sz w:val="22"/>
          <w:szCs w:val="22"/>
        </w:rPr>
        <w:tab/>
        <w:t>The surface area (in m</w:t>
      </w:r>
      <w:r w:rsidRPr="00BB29E1">
        <w:rPr>
          <w:rFonts w:ascii="Calibri" w:hAnsi="Calibri" w:cs="AGaramond-Regular"/>
          <w:sz w:val="22"/>
          <w:szCs w:val="22"/>
          <w:vertAlign w:val="superscript"/>
        </w:rPr>
        <w:t>2</w:t>
      </w:r>
      <w:r>
        <w:rPr>
          <w:rFonts w:ascii="Calibri" w:hAnsi="Calibri" w:cs="AGaramond-Regular"/>
          <w:sz w:val="22"/>
          <w:szCs w:val="22"/>
        </w:rPr>
        <w:t>) of the falling person/object</w:t>
      </w:r>
    </w:p>
    <w:p w:rsidR="00BB29E1" w:rsidRDefault="00BB29E1" w:rsidP="00A745EC">
      <w:pPr>
        <w:rPr>
          <w:rFonts w:ascii="Calibri" w:hAnsi="Calibri" w:cs="AGaramond-Regular"/>
          <w:sz w:val="22"/>
          <w:szCs w:val="22"/>
        </w:rPr>
      </w:pPr>
    </w:p>
    <w:p w:rsidR="00A745EC" w:rsidRDefault="00A745EC" w:rsidP="00A745EC">
      <w:pPr>
        <w:rPr>
          <w:rFonts w:ascii="Calibri" w:hAnsi="Calibri" w:cs="AGaramond-Regular"/>
          <w:sz w:val="22"/>
          <w:szCs w:val="22"/>
        </w:rPr>
      </w:pPr>
      <w:r>
        <w:rPr>
          <w:rFonts w:ascii="Calibri" w:hAnsi="Calibri" w:cs="AGaramond-Regular"/>
          <w:sz w:val="22"/>
          <w:szCs w:val="22"/>
        </w:rPr>
        <w:t>We’ll perform this calculation by adding up all forces on our object.  In this part, we have two forces:</w:t>
      </w:r>
    </w:p>
    <w:p w:rsidR="00A745EC" w:rsidRDefault="00A745EC" w:rsidP="00A745EC">
      <w:pPr>
        <w:pStyle w:val="ListParagraph"/>
        <w:numPr>
          <w:ilvl w:val="0"/>
          <w:numId w:val="8"/>
        </w:numPr>
        <w:rPr>
          <w:rFonts w:ascii="Calibri" w:hAnsi="Calibri" w:cs="AGaramond-Regular"/>
          <w:sz w:val="22"/>
          <w:szCs w:val="22"/>
        </w:rPr>
      </w:pPr>
      <w:r>
        <w:rPr>
          <w:rFonts w:ascii="Calibri" w:hAnsi="Calibri" w:cs="AGaramond-Regular"/>
          <w:sz w:val="22"/>
          <w:szCs w:val="22"/>
        </w:rPr>
        <w:t xml:space="preserve">the force due to gravity (we’ll </w:t>
      </w:r>
      <w:r w:rsidR="00C766F3">
        <w:rPr>
          <w:rFonts w:ascii="Calibri" w:hAnsi="Calibri" w:cs="AGaramond-Regular"/>
          <w:sz w:val="22"/>
          <w:szCs w:val="22"/>
        </w:rPr>
        <w:t>call this F</w:t>
      </w:r>
      <w:r w:rsidR="00C766F3" w:rsidRPr="00C766F3">
        <w:rPr>
          <w:rFonts w:ascii="Calibri" w:hAnsi="Calibri" w:cs="AGaramond-Regular"/>
          <w:sz w:val="22"/>
          <w:szCs w:val="22"/>
          <w:vertAlign w:val="subscript"/>
        </w:rPr>
        <w:t>w</w:t>
      </w:r>
      <w:r w:rsidRPr="00C766F3">
        <w:rPr>
          <w:rFonts w:ascii="Calibri" w:hAnsi="Calibri" w:cs="AGaramond-Regular"/>
          <w:sz w:val="22"/>
          <w:szCs w:val="22"/>
          <w:vertAlign w:val="subscript"/>
        </w:rPr>
        <w:t>eight</w:t>
      </w:r>
      <w:r>
        <w:rPr>
          <w:rFonts w:ascii="Calibri" w:hAnsi="Calibri" w:cs="AGaramond-Regular"/>
          <w:sz w:val="22"/>
          <w:szCs w:val="22"/>
        </w:rPr>
        <w:t>)</w:t>
      </w:r>
    </w:p>
    <w:p w:rsidR="00A745EC" w:rsidRPr="00A745EC" w:rsidRDefault="00A745EC" w:rsidP="00A745EC">
      <w:pPr>
        <w:pStyle w:val="ListParagraph"/>
        <w:numPr>
          <w:ilvl w:val="0"/>
          <w:numId w:val="8"/>
        </w:numPr>
        <w:rPr>
          <w:rFonts w:ascii="Calibri" w:hAnsi="Calibri" w:cs="AGaramond-Regular"/>
          <w:sz w:val="22"/>
          <w:szCs w:val="22"/>
        </w:rPr>
      </w:pPr>
      <w:r>
        <w:rPr>
          <w:rFonts w:ascii="Calibri" w:hAnsi="Calibri" w:cs="AGaramond-Regular"/>
          <w:sz w:val="22"/>
          <w:szCs w:val="22"/>
        </w:rPr>
        <w:t xml:space="preserve">the force due to air friction (we’ll call this </w:t>
      </w:r>
      <w:r w:rsidR="00C766F3">
        <w:rPr>
          <w:rFonts w:ascii="Calibri" w:hAnsi="Calibri" w:cs="AGaramond-Regular"/>
          <w:sz w:val="22"/>
          <w:szCs w:val="22"/>
        </w:rPr>
        <w:t>F</w:t>
      </w:r>
      <w:r w:rsidR="00C766F3" w:rsidRPr="00C766F3">
        <w:rPr>
          <w:rFonts w:ascii="Calibri" w:hAnsi="Calibri" w:cs="AGaramond-Regular"/>
          <w:sz w:val="22"/>
          <w:szCs w:val="22"/>
          <w:vertAlign w:val="subscript"/>
        </w:rPr>
        <w:t>friction</w:t>
      </w:r>
      <w:r>
        <w:rPr>
          <w:rFonts w:ascii="Calibri" w:hAnsi="Calibri" w:cs="AGaramond-Regular"/>
          <w:sz w:val="22"/>
          <w:szCs w:val="22"/>
        </w:rPr>
        <w:t>)</w:t>
      </w:r>
    </w:p>
    <w:p w:rsidR="00A745EC" w:rsidRDefault="00A745EC" w:rsidP="00A745EC">
      <w:pPr>
        <w:rPr>
          <w:rFonts w:ascii="Calibri" w:hAnsi="Calibri" w:cs="AGaramond-Regular"/>
          <w:sz w:val="22"/>
          <w:szCs w:val="22"/>
        </w:rPr>
      </w:pPr>
    </w:p>
    <w:p w:rsidR="008E29E5" w:rsidRPr="004531A5" w:rsidRDefault="008E29E5" w:rsidP="008E29E5">
      <w:pPr>
        <w:rPr>
          <w:rFonts w:ascii="Calibri" w:hAnsi="Calibri" w:cs="AGaramond-Regular"/>
          <w:i/>
          <w:sz w:val="22"/>
          <w:szCs w:val="22"/>
        </w:rPr>
      </w:pPr>
      <w:r w:rsidRPr="004531A5">
        <w:rPr>
          <w:rFonts w:ascii="Calibri" w:hAnsi="Calibri" w:cs="AGaramond-Regular"/>
          <w:i/>
          <w:sz w:val="22"/>
          <w:szCs w:val="22"/>
        </w:rPr>
        <w:t xml:space="preserve">Updating the </w:t>
      </w:r>
      <w:r>
        <w:rPr>
          <w:rFonts w:ascii="Calibri" w:hAnsi="Calibri" w:cs="AGaramond-Regular"/>
          <w:i/>
          <w:sz w:val="22"/>
          <w:szCs w:val="22"/>
        </w:rPr>
        <w:t xml:space="preserve">length and </w:t>
      </w:r>
      <w:r w:rsidRPr="004531A5">
        <w:rPr>
          <w:rFonts w:ascii="Calibri" w:hAnsi="Calibri" w:cs="AGaramond-Regular"/>
          <w:i/>
          <w:sz w:val="22"/>
          <w:szCs w:val="22"/>
        </w:rPr>
        <w:t>velocity:</w:t>
      </w:r>
    </w:p>
    <w:p w:rsidR="008E29E5" w:rsidRDefault="008E29E5" w:rsidP="00A745EC">
      <w:pPr>
        <w:rPr>
          <w:rFonts w:ascii="Calibri" w:hAnsi="Calibri" w:cs="AGaramond-Regular"/>
          <w:sz w:val="22"/>
          <w:szCs w:val="22"/>
        </w:rPr>
      </w:pPr>
      <w:r>
        <w:rPr>
          <w:rFonts w:ascii="Calibri" w:hAnsi="Calibri" w:cs="AGaramond-Regular"/>
          <w:sz w:val="22"/>
          <w:szCs w:val="22"/>
        </w:rPr>
        <w:t>Updating the length and the velocity will use the same procedure as before, but now the acceleration is not a constant, since it depends on air friction (which itself is dependent upon velocity).</w:t>
      </w:r>
    </w:p>
    <w:p w:rsidR="008E29E5" w:rsidRDefault="008E29E5" w:rsidP="00A745EC">
      <w:pPr>
        <w:rPr>
          <w:rFonts w:ascii="Calibri" w:hAnsi="Calibri" w:cs="AGaramond-Regular"/>
          <w:sz w:val="22"/>
          <w:szCs w:val="22"/>
        </w:rPr>
      </w:pPr>
    </w:p>
    <w:p w:rsidR="008E29E5" w:rsidRPr="004531A5" w:rsidRDefault="008E29E5" w:rsidP="008E29E5">
      <w:pPr>
        <w:rPr>
          <w:rFonts w:ascii="Calibri" w:hAnsi="Calibri" w:cs="AGaramond-Regular"/>
          <w:i/>
          <w:sz w:val="22"/>
          <w:szCs w:val="22"/>
        </w:rPr>
      </w:pPr>
      <w:r w:rsidRPr="004531A5">
        <w:rPr>
          <w:rFonts w:ascii="Calibri" w:hAnsi="Calibri" w:cs="AGaramond-Regular"/>
          <w:i/>
          <w:sz w:val="22"/>
          <w:szCs w:val="22"/>
        </w:rPr>
        <w:t>Updating the acceleration:</w:t>
      </w:r>
    </w:p>
    <w:p w:rsidR="00C766F3" w:rsidRDefault="00C766F3" w:rsidP="00A745EC">
      <w:pPr>
        <w:rPr>
          <w:rFonts w:ascii="Calibri" w:hAnsi="Calibri" w:cs="AGaramond-Regular"/>
          <w:sz w:val="22"/>
          <w:szCs w:val="22"/>
        </w:rPr>
      </w:pPr>
      <w:r>
        <w:rPr>
          <w:rFonts w:ascii="Calibri" w:hAnsi="Calibri" w:cs="AGaramond-Regular"/>
          <w:sz w:val="22"/>
          <w:szCs w:val="22"/>
        </w:rPr>
        <w:t>We didn’t really consider forces in the previous section, so we’ll need to consider the force created by gravity, using the following formula:</w:t>
      </w:r>
    </w:p>
    <w:p w:rsidR="00C766F3" w:rsidRDefault="00C766F3" w:rsidP="00A745EC">
      <w:pPr>
        <w:rPr>
          <w:rFonts w:ascii="Calibri" w:hAnsi="Calibri" w:cs="AGaramond-Regular"/>
          <w:sz w:val="22"/>
          <w:szCs w:val="22"/>
        </w:rPr>
      </w:pPr>
    </w:p>
    <w:p w:rsidR="00C766F3" w:rsidRPr="00C766F3" w:rsidRDefault="00C766F3" w:rsidP="00A745EC">
      <w:pPr>
        <w:rPr>
          <w:rFonts w:ascii="Courier New" w:hAnsi="Courier New" w:cs="Courier New"/>
          <w:sz w:val="22"/>
          <w:szCs w:val="22"/>
        </w:rPr>
      </w:pPr>
      <w:r w:rsidRPr="00C766F3">
        <w:rPr>
          <w:rFonts w:ascii="Courier New" w:hAnsi="Courier New" w:cs="Courier New"/>
          <w:sz w:val="22"/>
          <w:szCs w:val="22"/>
        </w:rPr>
        <w:tab/>
        <w:t>F</w:t>
      </w:r>
      <w:r w:rsidRPr="00C766F3">
        <w:rPr>
          <w:rFonts w:ascii="Courier New" w:hAnsi="Courier New" w:cs="Courier New"/>
          <w:sz w:val="22"/>
          <w:szCs w:val="22"/>
          <w:vertAlign w:val="subscript"/>
        </w:rPr>
        <w:t>weight</w:t>
      </w:r>
      <w:r w:rsidRPr="00C766F3">
        <w:rPr>
          <w:rFonts w:ascii="Courier New" w:hAnsi="Courier New" w:cs="Courier New"/>
          <w:sz w:val="22"/>
          <w:szCs w:val="22"/>
        </w:rPr>
        <w:t xml:space="preserve"> = m * g</w:t>
      </w:r>
    </w:p>
    <w:p w:rsidR="00C766F3" w:rsidRDefault="00C766F3" w:rsidP="00A745EC">
      <w:pPr>
        <w:rPr>
          <w:rFonts w:ascii="Calibri" w:hAnsi="Calibri" w:cs="AGaramond-Regular"/>
          <w:sz w:val="22"/>
          <w:szCs w:val="22"/>
        </w:rPr>
      </w:pPr>
    </w:p>
    <w:p w:rsidR="00A745EC" w:rsidRDefault="00A745EC" w:rsidP="00A745EC">
      <w:pPr>
        <w:rPr>
          <w:rFonts w:ascii="Calibri" w:hAnsi="Calibri" w:cs="AGaramond-Regular"/>
          <w:sz w:val="22"/>
          <w:szCs w:val="22"/>
        </w:rPr>
      </w:pPr>
      <w:r>
        <w:rPr>
          <w:rFonts w:ascii="Calibri" w:hAnsi="Calibri" w:cs="AGaramond-Regular"/>
          <w:sz w:val="22"/>
          <w:szCs w:val="22"/>
        </w:rPr>
        <w:t>A simplified formula for air resistance at sea level is given below:</w:t>
      </w:r>
    </w:p>
    <w:p w:rsidR="00A745EC" w:rsidRDefault="00A745EC" w:rsidP="00A745EC">
      <w:pPr>
        <w:rPr>
          <w:rFonts w:ascii="Calibri" w:hAnsi="Calibri" w:cs="AGaramond-Regular"/>
          <w:sz w:val="22"/>
          <w:szCs w:val="22"/>
        </w:rPr>
      </w:pPr>
    </w:p>
    <w:p w:rsidR="00A745EC" w:rsidRDefault="00C766F3" w:rsidP="009C55AF">
      <w:pPr>
        <w:rPr>
          <w:rFonts w:ascii="Calibri" w:hAnsi="Calibri" w:cs="AGaramond-Regular"/>
          <w:sz w:val="22"/>
          <w:szCs w:val="22"/>
        </w:rPr>
      </w:pPr>
      <w:r w:rsidRPr="00D937FE">
        <w:rPr>
          <w:rFonts w:ascii="Courier New" w:hAnsi="Courier New" w:cs="Courier New"/>
          <w:sz w:val="22"/>
          <w:szCs w:val="22"/>
        </w:rPr>
        <w:tab/>
        <w:t>F</w:t>
      </w:r>
      <w:r w:rsidRPr="00D937FE">
        <w:rPr>
          <w:rFonts w:ascii="Courier New" w:hAnsi="Courier New" w:cs="Courier New"/>
          <w:sz w:val="22"/>
          <w:szCs w:val="22"/>
          <w:vertAlign w:val="subscript"/>
        </w:rPr>
        <w:t>friction</w:t>
      </w:r>
      <w:r w:rsidRPr="00D937FE">
        <w:rPr>
          <w:rFonts w:ascii="Courier New" w:hAnsi="Courier New" w:cs="Courier New"/>
          <w:sz w:val="22"/>
          <w:szCs w:val="22"/>
        </w:rPr>
        <w:t xml:space="preserve"> = </w:t>
      </w:r>
      <w:r w:rsidR="00D937FE" w:rsidRPr="00D937FE">
        <w:rPr>
          <w:rFonts w:ascii="Courier New" w:hAnsi="Courier New" w:cs="Courier New"/>
          <w:sz w:val="22"/>
          <w:szCs w:val="22"/>
        </w:rPr>
        <w:t>-0.65</w:t>
      </w:r>
      <w:r w:rsidR="00D937FE">
        <w:rPr>
          <w:rFonts w:ascii="Courier New" w:hAnsi="Courier New" w:cs="Courier New"/>
          <w:sz w:val="22"/>
          <w:szCs w:val="22"/>
        </w:rPr>
        <w:t xml:space="preserve"> * surfaceArea * v</w:t>
      </w:r>
      <w:r w:rsidR="00D937FE" w:rsidRPr="00D937FE">
        <w:rPr>
          <w:rFonts w:ascii="Courier New" w:hAnsi="Courier New" w:cs="Courier New"/>
          <w:sz w:val="22"/>
          <w:szCs w:val="22"/>
        </w:rPr>
        <w:t xml:space="preserve"> * |v|</w:t>
      </w:r>
      <w:r w:rsidR="00D937FE">
        <w:rPr>
          <w:rFonts w:ascii="Calibri" w:hAnsi="Calibri" w:cs="AGaramond-Regular"/>
          <w:sz w:val="22"/>
          <w:szCs w:val="22"/>
        </w:rPr>
        <w:tab/>
      </w:r>
      <w:r w:rsidR="00D937FE">
        <w:rPr>
          <w:rFonts w:ascii="Calibri" w:hAnsi="Calibri" w:cs="AGaramond-Regular"/>
          <w:sz w:val="22"/>
          <w:szCs w:val="22"/>
        </w:rPr>
        <w:tab/>
        <w:t>(|v| - absolute value of v)</w:t>
      </w:r>
    </w:p>
    <w:p w:rsidR="00A745EC" w:rsidRDefault="00A745EC" w:rsidP="009C55AF">
      <w:pPr>
        <w:rPr>
          <w:rFonts w:ascii="Calibri" w:hAnsi="Calibri" w:cs="AGaramond-Regular"/>
          <w:sz w:val="22"/>
          <w:szCs w:val="22"/>
        </w:rPr>
      </w:pPr>
    </w:p>
    <w:p w:rsidR="001B368C" w:rsidRDefault="001B368C" w:rsidP="009C55AF">
      <w:pPr>
        <w:rPr>
          <w:rFonts w:ascii="Calibri" w:hAnsi="Calibri" w:cs="AGaramond-Regular"/>
          <w:sz w:val="22"/>
          <w:szCs w:val="22"/>
        </w:rPr>
      </w:pPr>
      <w:r>
        <w:rPr>
          <w:rFonts w:ascii="Calibri" w:hAnsi="Calibri" w:cs="AGaramond-Regular"/>
          <w:sz w:val="22"/>
          <w:szCs w:val="22"/>
        </w:rPr>
        <w:t>For the sake of this simulation, we’ll use 0.2m</w:t>
      </w:r>
      <w:r w:rsidRPr="001B368C">
        <w:rPr>
          <w:rFonts w:ascii="Calibri" w:hAnsi="Calibri" w:cs="AGaramond-Regular"/>
          <w:sz w:val="22"/>
          <w:szCs w:val="22"/>
          <w:vertAlign w:val="superscript"/>
        </w:rPr>
        <w:t>2</w:t>
      </w:r>
      <w:r>
        <w:rPr>
          <w:rFonts w:ascii="Calibri" w:hAnsi="Calibri" w:cs="AGaramond-Regular"/>
          <w:sz w:val="22"/>
          <w:szCs w:val="22"/>
        </w:rPr>
        <w:t xml:space="preserve"> for Julie’s surface area.</w:t>
      </w:r>
    </w:p>
    <w:p w:rsidR="001B368C" w:rsidRDefault="001B368C" w:rsidP="009C55AF">
      <w:pPr>
        <w:rPr>
          <w:rFonts w:ascii="Calibri" w:hAnsi="Calibri" w:cs="AGaramond-Regular"/>
          <w:sz w:val="22"/>
          <w:szCs w:val="22"/>
        </w:rPr>
      </w:pPr>
    </w:p>
    <w:p w:rsidR="008E29E5" w:rsidRDefault="008E29E5" w:rsidP="009C55AF">
      <w:pPr>
        <w:rPr>
          <w:rFonts w:ascii="Calibri" w:hAnsi="Calibri" w:cs="AGaramond-Regular"/>
          <w:sz w:val="22"/>
          <w:szCs w:val="22"/>
        </w:rPr>
      </w:pPr>
      <w:r>
        <w:rPr>
          <w:rFonts w:ascii="Calibri" w:hAnsi="Calibri" w:cs="AGaramond-Regular"/>
          <w:sz w:val="22"/>
          <w:szCs w:val="22"/>
        </w:rPr>
        <w:t>Now, the total force (</w:t>
      </w:r>
      <w:r w:rsidRPr="008E29E5">
        <w:rPr>
          <w:rFonts w:ascii="Courier New" w:hAnsi="Courier New" w:cs="Courier New"/>
          <w:sz w:val="22"/>
          <w:szCs w:val="22"/>
        </w:rPr>
        <w:t>F</w:t>
      </w:r>
      <w:r w:rsidRPr="008E29E5">
        <w:rPr>
          <w:rFonts w:ascii="Courier New" w:hAnsi="Courier New" w:cs="Courier New"/>
          <w:sz w:val="22"/>
          <w:szCs w:val="22"/>
          <w:vertAlign w:val="subscript"/>
        </w:rPr>
        <w:t>total</w:t>
      </w:r>
      <w:r>
        <w:rPr>
          <w:rFonts w:ascii="Courier New" w:hAnsi="Courier New" w:cs="Courier New"/>
          <w:sz w:val="22"/>
          <w:szCs w:val="22"/>
        </w:rPr>
        <w:t xml:space="preserve"> = F</w:t>
      </w:r>
      <w:r w:rsidRPr="008E29E5">
        <w:rPr>
          <w:rFonts w:ascii="Courier New" w:hAnsi="Courier New" w:cs="Courier New"/>
          <w:sz w:val="22"/>
          <w:szCs w:val="22"/>
          <w:vertAlign w:val="subscript"/>
        </w:rPr>
        <w:t>weight</w:t>
      </w:r>
      <w:r w:rsidRPr="008E29E5">
        <w:rPr>
          <w:rFonts w:ascii="Courier New" w:hAnsi="Courier New" w:cs="Courier New"/>
          <w:sz w:val="22"/>
          <w:szCs w:val="22"/>
        </w:rPr>
        <w:t xml:space="preserve"> + F</w:t>
      </w:r>
      <w:r w:rsidRPr="008E29E5">
        <w:rPr>
          <w:rFonts w:ascii="Courier New" w:hAnsi="Courier New" w:cs="Courier New"/>
          <w:sz w:val="22"/>
          <w:szCs w:val="22"/>
          <w:vertAlign w:val="subscript"/>
        </w:rPr>
        <w:t>friction</w:t>
      </w:r>
      <w:r>
        <w:rPr>
          <w:rFonts w:ascii="Calibri" w:hAnsi="Calibri" w:cs="AGaramond-Regular"/>
          <w:sz w:val="22"/>
          <w:szCs w:val="22"/>
        </w:rPr>
        <w:t>) can be used to calculate the acceleration:</w:t>
      </w:r>
    </w:p>
    <w:p w:rsidR="008E29E5" w:rsidRDefault="008E29E5" w:rsidP="009C55AF">
      <w:pPr>
        <w:rPr>
          <w:rFonts w:ascii="Calibri" w:hAnsi="Calibri" w:cs="AGaramond-Regular"/>
          <w:sz w:val="22"/>
          <w:szCs w:val="22"/>
        </w:rPr>
      </w:pPr>
    </w:p>
    <w:p w:rsidR="008E29E5" w:rsidRPr="008E29E5" w:rsidRDefault="008E29E5" w:rsidP="009C55AF">
      <w:pPr>
        <w:rPr>
          <w:rFonts w:ascii="Courier New" w:hAnsi="Courier New" w:cs="Courier New"/>
          <w:sz w:val="22"/>
          <w:szCs w:val="22"/>
        </w:rPr>
      </w:pPr>
      <w:r w:rsidRPr="008E29E5">
        <w:rPr>
          <w:rFonts w:ascii="Courier New" w:hAnsi="Courier New" w:cs="Courier New"/>
          <w:sz w:val="22"/>
          <w:szCs w:val="22"/>
        </w:rPr>
        <w:tab/>
        <w:t>a = F</w:t>
      </w:r>
      <w:r w:rsidRPr="008E29E5">
        <w:rPr>
          <w:rFonts w:ascii="Courier New" w:hAnsi="Courier New" w:cs="Courier New"/>
          <w:sz w:val="22"/>
          <w:szCs w:val="22"/>
          <w:vertAlign w:val="subscript"/>
        </w:rPr>
        <w:t>total</w:t>
      </w:r>
      <w:r w:rsidRPr="008E29E5">
        <w:rPr>
          <w:rFonts w:ascii="Courier New" w:hAnsi="Courier New" w:cs="Courier New"/>
          <w:sz w:val="22"/>
          <w:szCs w:val="22"/>
        </w:rPr>
        <w:t xml:space="preserve"> / mass</w:t>
      </w:r>
    </w:p>
    <w:p w:rsidR="008E29E5" w:rsidRDefault="008E29E5" w:rsidP="009C55AF">
      <w:pPr>
        <w:rPr>
          <w:rFonts w:ascii="Calibri" w:hAnsi="Calibri" w:cs="AGaramond-Regular"/>
          <w:sz w:val="22"/>
          <w:szCs w:val="22"/>
        </w:rPr>
      </w:pPr>
    </w:p>
    <w:p w:rsidR="00AF0EC3" w:rsidRDefault="00AE2F4E" w:rsidP="009C55AF">
      <w:pPr>
        <w:rPr>
          <w:rFonts w:ascii="Calibri" w:hAnsi="Calibri" w:cs="AGaramond-Regular"/>
          <w:sz w:val="22"/>
          <w:szCs w:val="22"/>
        </w:rPr>
      </w:pPr>
      <w:r>
        <w:rPr>
          <w:rFonts w:ascii="Calibri" w:hAnsi="Calibri" w:cs="AGaramond-Regular"/>
          <w:sz w:val="22"/>
          <w:szCs w:val="22"/>
        </w:rPr>
        <w:t>As before, write some Python code to call your function and collect the returned lists.  Again, plot the length val</w:t>
      </w:r>
      <w:r w:rsidR="001B7BC1">
        <w:rPr>
          <w:rFonts w:ascii="Calibri" w:hAnsi="Calibri" w:cs="AGaramond-Regular"/>
          <w:sz w:val="22"/>
          <w:szCs w:val="22"/>
        </w:rPr>
        <w:t>ues vs. the elapsed time values</w:t>
      </w:r>
      <w:r w:rsidR="0064668B">
        <w:rPr>
          <w:rFonts w:ascii="Calibri" w:hAnsi="Calibri" w:cs="AGaramond-Regular"/>
          <w:sz w:val="22"/>
          <w:szCs w:val="22"/>
        </w:rPr>
        <w:t xml:space="preserve"> in MatPlotLib</w:t>
      </w:r>
      <w:r w:rsidR="001B7BC1">
        <w:rPr>
          <w:rFonts w:ascii="Calibri" w:hAnsi="Calibri" w:cs="AGaramond-Regular"/>
          <w:sz w:val="22"/>
          <w:szCs w:val="22"/>
        </w:rPr>
        <w:t xml:space="preserve">, using </w:t>
      </w:r>
      <w:r w:rsidR="0064668B">
        <w:rPr>
          <w:rFonts w:ascii="Calibri" w:hAnsi="Calibri" w:cs="AGaramond-Regular"/>
          <w:sz w:val="22"/>
          <w:szCs w:val="22"/>
        </w:rPr>
        <w:t>blue circles for markers.</w:t>
      </w:r>
    </w:p>
    <w:p w:rsidR="00AF0EC3" w:rsidRDefault="00AF0EC3" w:rsidP="009C55AF">
      <w:pPr>
        <w:rPr>
          <w:rFonts w:ascii="Calibri" w:hAnsi="Calibri" w:cs="AGaramond-Regular"/>
          <w:sz w:val="22"/>
          <w:szCs w:val="22"/>
        </w:rPr>
      </w:pPr>
    </w:p>
    <w:p w:rsidR="009E7FD1" w:rsidRPr="00A30474" w:rsidRDefault="00A30474">
      <w:pPr>
        <w:suppressAutoHyphens w:val="0"/>
        <w:rPr>
          <w:b/>
          <w:i/>
        </w:rPr>
      </w:pPr>
      <w:r w:rsidRPr="00A30474">
        <w:rPr>
          <w:b/>
          <w:i/>
        </w:rPr>
        <w:t>Sample Output:</w:t>
      </w:r>
    </w:p>
    <w:p w:rsidR="00A30474" w:rsidRDefault="00A30474">
      <w:pPr>
        <w:suppressAutoHyphens w:val="0"/>
        <w:rPr>
          <w:rFonts w:ascii="Calibri Light" w:eastAsia="Times New Roman" w:hAnsi="Calibri Light" w:cs="Mangal"/>
          <w:b/>
          <w:sz w:val="24"/>
          <w:szCs w:val="21"/>
        </w:rPr>
      </w:pPr>
      <w:r>
        <w:rPr>
          <w:rFonts w:ascii="Calibri Light" w:eastAsia="Times New Roman" w:hAnsi="Calibri Light" w:cs="Mangal"/>
          <w:b/>
          <w:noProof/>
          <w:sz w:val="24"/>
          <w:szCs w:val="21"/>
          <w:lang w:val="en-CA" w:eastAsia="en-CA" w:bidi="ar-SA"/>
        </w:rPr>
        <w:drawing>
          <wp:inline distT="0" distB="0" distL="0" distR="0">
            <wp:extent cx="3162300" cy="245530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550" cy="2458604"/>
                    </a:xfrm>
                    <a:prstGeom prst="rect">
                      <a:avLst/>
                    </a:prstGeom>
                    <a:noFill/>
                    <a:ln>
                      <a:noFill/>
                    </a:ln>
                  </pic:spPr>
                </pic:pic>
              </a:graphicData>
            </a:graphic>
          </wp:inline>
        </w:drawing>
      </w:r>
    </w:p>
    <w:p w:rsidR="00A30474" w:rsidRDefault="00A30474">
      <w:pPr>
        <w:suppressAutoHyphens w:val="0"/>
        <w:rPr>
          <w:rFonts w:ascii="Calibri Light" w:eastAsia="Times New Roman" w:hAnsi="Calibri Light" w:cs="Mangal"/>
          <w:b/>
          <w:sz w:val="24"/>
          <w:szCs w:val="21"/>
        </w:rPr>
      </w:pPr>
      <w:r>
        <w:rPr>
          <w:b/>
        </w:rPr>
        <w:br w:type="page"/>
      </w:r>
    </w:p>
    <w:p w:rsidR="00536E1A" w:rsidRPr="003C3B60" w:rsidRDefault="0007139C" w:rsidP="00536E1A">
      <w:pPr>
        <w:pStyle w:val="Subtitle"/>
        <w:rPr>
          <w:rFonts w:cs="AGaramond-Regular"/>
          <w:b/>
          <w:sz w:val="22"/>
          <w:szCs w:val="22"/>
        </w:rPr>
      </w:pPr>
      <w:r>
        <w:rPr>
          <w:b/>
        </w:rPr>
        <w:lastRenderedPageBreak/>
        <w:t>Part 1C</w:t>
      </w:r>
    </w:p>
    <w:p w:rsidR="00AF0EC3" w:rsidRDefault="00536E1A" w:rsidP="00536E1A">
      <w:pPr>
        <w:rPr>
          <w:rFonts w:ascii="Calibri" w:hAnsi="Calibri" w:cs="AGaramond-Regular"/>
          <w:sz w:val="22"/>
          <w:szCs w:val="22"/>
        </w:rPr>
      </w:pPr>
      <w:r>
        <w:rPr>
          <w:rFonts w:ascii="Calibri" w:hAnsi="Calibri" w:cs="AGaramond-Regular"/>
          <w:sz w:val="22"/>
          <w:szCs w:val="22"/>
        </w:rPr>
        <w:t>In this part of the assignment, we will add the effect of the spring (bungee cord) on the falling object, so that Julie-Ann can see a fairly realistic simulation of her bungee jump.  Copy the function from part 2, and rename it simulateBungee to start.</w:t>
      </w:r>
      <w:r w:rsidR="005A54EE">
        <w:rPr>
          <w:rFonts w:ascii="Calibri" w:hAnsi="Calibri" w:cs="AGaramond-Regular"/>
          <w:sz w:val="22"/>
          <w:szCs w:val="22"/>
        </w:rPr>
        <w:t xml:space="preserve">  We’ll have a new argument for this function:</w:t>
      </w:r>
    </w:p>
    <w:p w:rsidR="005A54EE" w:rsidRPr="00BB29E1" w:rsidRDefault="00E20670" w:rsidP="005A54EE">
      <w:pPr>
        <w:pStyle w:val="ListParagraph"/>
        <w:numPr>
          <w:ilvl w:val="0"/>
          <w:numId w:val="10"/>
        </w:numPr>
        <w:rPr>
          <w:rFonts w:ascii="Calibri" w:hAnsi="Calibri" w:cs="AGaramond-Regular"/>
          <w:sz w:val="22"/>
          <w:szCs w:val="22"/>
        </w:rPr>
      </w:pPr>
      <w:r>
        <w:rPr>
          <w:rFonts w:ascii="Calibri" w:hAnsi="Calibri" w:cs="AGaramond-Regular"/>
          <w:sz w:val="22"/>
          <w:szCs w:val="22"/>
        </w:rPr>
        <w:t>unstretchedBungeeLength:</w:t>
      </w:r>
      <w:r>
        <w:rPr>
          <w:rFonts w:ascii="Calibri" w:hAnsi="Calibri" w:cs="AGaramond-Regular"/>
          <w:sz w:val="22"/>
          <w:szCs w:val="22"/>
        </w:rPr>
        <w:tab/>
      </w:r>
      <w:r w:rsidR="005A54EE">
        <w:rPr>
          <w:rFonts w:ascii="Calibri" w:hAnsi="Calibri" w:cs="AGaramond-Regular"/>
          <w:sz w:val="22"/>
          <w:szCs w:val="22"/>
        </w:rPr>
        <w:t xml:space="preserve">The </w:t>
      </w:r>
      <w:r>
        <w:rPr>
          <w:rFonts w:ascii="Calibri" w:hAnsi="Calibri" w:cs="AGaramond-Regular"/>
          <w:sz w:val="22"/>
          <w:szCs w:val="22"/>
        </w:rPr>
        <w:t>length</w:t>
      </w:r>
      <w:r w:rsidR="005A54EE">
        <w:rPr>
          <w:rFonts w:ascii="Calibri" w:hAnsi="Calibri" w:cs="AGaramond-Regular"/>
          <w:sz w:val="22"/>
          <w:szCs w:val="22"/>
        </w:rPr>
        <w:t xml:space="preserve"> (in m) of the </w:t>
      </w:r>
      <w:r>
        <w:rPr>
          <w:rFonts w:ascii="Calibri" w:hAnsi="Calibri" w:cs="AGaramond-Regular"/>
          <w:sz w:val="22"/>
          <w:szCs w:val="22"/>
        </w:rPr>
        <w:t>bungee/spring</w:t>
      </w:r>
    </w:p>
    <w:p w:rsidR="00536E1A" w:rsidRDefault="00536E1A" w:rsidP="00536E1A">
      <w:pPr>
        <w:rPr>
          <w:rFonts w:ascii="Calibri" w:hAnsi="Calibri" w:cs="AGaramond-Regular"/>
          <w:sz w:val="22"/>
          <w:szCs w:val="22"/>
        </w:rPr>
      </w:pPr>
    </w:p>
    <w:p w:rsidR="00536E1A" w:rsidRPr="004531A5" w:rsidRDefault="00536E1A" w:rsidP="00536E1A">
      <w:pPr>
        <w:rPr>
          <w:rFonts w:ascii="Calibri" w:hAnsi="Calibri" w:cs="AGaramond-Regular"/>
          <w:i/>
          <w:sz w:val="22"/>
          <w:szCs w:val="22"/>
        </w:rPr>
      </w:pPr>
      <w:r w:rsidRPr="004531A5">
        <w:rPr>
          <w:rFonts w:ascii="Calibri" w:hAnsi="Calibri" w:cs="AGaramond-Regular"/>
          <w:i/>
          <w:sz w:val="22"/>
          <w:szCs w:val="22"/>
        </w:rPr>
        <w:t xml:space="preserve">Updating the </w:t>
      </w:r>
      <w:r>
        <w:rPr>
          <w:rFonts w:ascii="Calibri" w:hAnsi="Calibri" w:cs="AGaramond-Regular"/>
          <w:i/>
          <w:sz w:val="22"/>
          <w:szCs w:val="22"/>
        </w:rPr>
        <w:t xml:space="preserve">length and </w:t>
      </w:r>
      <w:r w:rsidRPr="004531A5">
        <w:rPr>
          <w:rFonts w:ascii="Calibri" w:hAnsi="Calibri" w:cs="AGaramond-Regular"/>
          <w:i/>
          <w:sz w:val="22"/>
          <w:szCs w:val="22"/>
        </w:rPr>
        <w:t>velocity:</w:t>
      </w:r>
    </w:p>
    <w:p w:rsidR="00536E1A" w:rsidRDefault="00536E1A" w:rsidP="00536E1A">
      <w:pPr>
        <w:rPr>
          <w:rFonts w:ascii="Calibri" w:hAnsi="Calibri" w:cs="AGaramond-Regular"/>
          <w:sz w:val="22"/>
          <w:szCs w:val="22"/>
        </w:rPr>
      </w:pPr>
      <w:r>
        <w:rPr>
          <w:rFonts w:ascii="Calibri" w:hAnsi="Calibri" w:cs="AGaramond-Regular"/>
          <w:sz w:val="22"/>
          <w:szCs w:val="22"/>
        </w:rPr>
        <w:t>Updating the length and the velocity will use the same procedure as before, but now the acceleration is not a constant, since it depends on air friction (which itself is dependent upon velocity).</w:t>
      </w:r>
    </w:p>
    <w:p w:rsidR="00536E1A" w:rsidRDefault="00536E1A" w:rsidP="00536E1A">
      <w:pPr>
        <w:rPr>
          <w:rFonts w:ascii="Calibri" w:hAnsi="Calibri" w:cs="AGaramond-Regular"/>
          <w:sz w:val="22"/>
          <w:szCs w:val="22"/>
        </w:rPr>
      </w:pPr>
    </w:p>
    <w:p w:rsidR="00536E1A" w:rsidRPr="004531A5" w:rsidRDefault="00536E1A" w:rsidP="00536E1A">
      <w:pPr>
        <w:rPr>
          <w:rFonts w:ascii="Calibri" w:hAnsi="Calibri" w:cs="AGaramond-Regular"/>
          <w:i/>
          <w:sz w:val="22"/>
          <w:szCs w:val="22"/>
        </w:rPr>
      </w:pPr>
      <w:r w:rsidRPr="004531A5">
        <w:rPr>
          <w:rFonts w:ascii="Calibri" w:hAnsi="Calibri" w:cs="AGaramond-Regular"/>
          <w:i/>
          <w:sz w:val="22"/>
          <w:szCs w:val="22"/>
        </w:rPr>
        <w:t>Updating the acceleration:</w:t>
      </w:r>
    </w:p>
    <w:p w:rsidR="00536E1A" w:rsidRDefault="00FF30D7" w:rsidP="00536E1A">
      <w:pPr>
        <w:rPr>
          <w:rFonts w:ascii="Calibri" w:hAnsi="Calibri" w:cs="AGaramond-Regular"/>
          <w:sz w:val="22"/>
          <w:szCs w:val="22"/>
        </w:rPr>
      </w:pPr>
      <w:r>
        <w:rPr>
          <w:rFonts w:ascii="Calibri" w:hAnsi="Calibri" w:cs="AGaramond-Regular"/>
          <w:sz w:val="22"/>
          <w:szCs w:val="22"/>
        </w:rPr>
        <w:t>We now have three forces acting on our falling object:</w:t>
      </w:r>
    </w:p>
    <w:p w:rsidR="00FF30D7" w:rsidRDefault="00FF30D7" w:rsidP="00FF30D7">
      <w:pPr>
        <w:pStyle w:val="ListParagraph"/>
        <w:numPr>
          <w:ilvl w:val="0"/>
          <w:numId w:val="9"/>
        </w:numPr>
        <w:rPr>
          <w:rFonts w:ascii="Calibri" w:hAnsi="Calibri" w:cs="AGaramond-Regular"/>
          <w:sz w:val="22"/>
          <w:szCs w:val="22"/>
        </w:rPr>
      </w:pPr>
      <w:r>
        <w:rPr>
          <w:rFonts w:ascii="Calibri" w:hAnsi="Calibri" w:cs="AGaramond-Regular"/>
          <w:sz w:val="22"/>
          <w:szCs w:val="22"/>
        </w:rPr>
        <w:t>the force due to gravity (we’ll call this F</w:t>
      </w:r>
      <w:r w:rsidRPr="00C766F3">
        <w:rPr>
          <w:rFonts w:ascii="Calibri" w:hAnsi="Calibri" w:cs="AGaramond-Regular"/>
          <w:sz w:val="22"/>
          <w:szCs w:val="22"/>
          <w:vertAlign w:val="subscript"/>
        </w:rPr>
        <w:t>weight</w:t>
      </w:r>
      <w:r>
        <w:rPr>
          <w:rFonts w:ascii="Calibri" w:hAnsi="Calibri" w:cs="AGaramond-Regular"/>
          <w:sz w:val="22"/>
          <w:szCs w:val="22"/>
        </w:rPr>
        <w:t>)</w:t>
      </w:r>
    </w:p>
    <w:p w:rsidR="00FF30D7" w:rsidRPr="00A745EC" w:rsidRDefault="00FF30D7" w:rsidP="00FF30D7">
      <w:pPr>
        <w:pStyle w:val="ListParagraph"/>
        <w:numPr>
          <w:ilvl w:val="0"/>
          <w:numId w:val="9"/>
        </w:numPr>
        <w:rPr>
          <w:rFonts w:ascii="Calibri" w:hAnsi="Calibri" w:cs="AGaramond-Regular"/>
          <w:sz w:val="22"/>
          <w:szCs w:val="22"/>
        </w:rPr>
      </w:pPr>
      <w:r>
        <w:rPr>
          <w:rFonts w:ascii="Calibri" w:hAnsi="Calibri" w:cs="AGaramond-Regular"/>
          <w:sz w:val="22"/>
          <w:szCs w:val="22"/>
        </w:rPr>
        <w:t>the force due to air friction (we’ll call this F</w:t>
      </w:r>
      <w:r w:rsidRPr="00C766F3">
        <w:rPr>
          <w:rFonts w:ascii="Calibri" w:hAnsi="Calibri" w:cs="AGaramond-Regular"/>
          <w:sz w:val="22"/>
          <w:szCs w:val="22"/>
          <w:vertAlign w:val="subscript"/>
        </w:rPr>
        <w:t>friction</w:t>
      </w:r>
      <w:r>
        <w:rPr>
          <w:rFonts w:ascii="Calibri" w:hAnsi="Calibri" w:cs="AGaramond-Regular"/>
          <w:sz w:val="22"/>
          <w:szCs w:val="22"/>
        </w:rPr>
        <w:t>)</w:t>
      </w:r>
    </w:p>
    <w:p w:rsidR="00FF30D7" w:rsidRPr="00FF30D7" w:rsidRDefault="00FF30D7" w:rsidP="00FF30D7">
      <w:pPr>
        <w:pStyle w:val="ListParagraph"/>
        <w:numPr>
          <w:ilvl w:val="0"/>
          <w:numId w:val="9"/>
        </w:numPr>
        <w:rPr>
          <w:rFonts w:ascii="Calibri" w:hAnsi="Calibri" w:cs="AGaramond-Regular"/>
          <w:sz w:val="22"/>
          <w:szCs w:val="22"/>
        </w:rPr>
      </w:pPr>
      <w:r>
        <w:rPr>
          <w:rFonts w:ascii="Calibri" w:hAnsi="Calibri" w:cs="AGaramond-Regular"/>
          <w:sz w:val="22"/>
          <w:szCs w:val="22"/>
        </w:rPr>
        <w:t>the force due to spring resistance (we’ll call this F</w:t>
      </w:r>
      <w:r w:rsidRPr="00FF30D7">
        <w:rPr>
          <w:rFonts w:ascii="Calibri" w:hAnsi="Calibri" w:cs="AGaramond-Regular"/>
          <w:sz w:val="22"/>
          <w:szCs w:val="22"/>
          <w:vertAlign w:val="subscript"/>
        </w:rPr>
        <w:t>spring</w:t>
      </w:r>
      <w:r>
        <w:rPr>
          <w:rFonts w:ascii="Calibri" w:hAnsi="Calibri" w:cs="AGaramond-Regular"/>
          <w:sz w:val="22"/>
          <w:szCs w:val="22"/>
        </w:rPr>
        <w:t>)</w:t>
      </w:r>
    </w:p>
    <w:p w:rsidR="00536E1A" w:rsidRDefault="00536E1A" w:rsidP="00536E1A">
      <w:pPr>
        <w:rPr>
          <w:rFonts w:ascii="Calibri" w:hAnsi="Calibri" w:cs="AGaramond-Regular"/>
          <w:sz w:val="22"/>
          <w:szCs w:val="22"/>
        </w:rPr>
      </w:pPr>
    </w:p>
    <w:p w:rsidR="00EB2267" w:rsidRDefault="00EB2267" w:rsidP="00EB2267">
      <w:pPr>
        <w:rPr>
          <w:rFonts w:ascii="Calibri" w:hAnsi="Calibri" w:cs="AGaramond-Regular"/>
          <w:sz w:val="22"/>
          <w:szCs w:val="22"/>
        </w:rPr>
      </w:pPr>
      <w:r>
        <w:rPr>
          <w:rFonts w:ascii="Calibri" w:hAnsi="Calibri" w:cs="AGaramond-Regular"/>
          <w:sz w:val="22"/>
          <w:szCs w:val="22"/>
        </w:rPr>
        <w:t>The force applied to a spring stretched by a displacement (d) i</w:t>
      </w:r>
      <w:r w:rsidR="00D92CE7">
        <w:rPr>
          <w:rFonts w:ascii="Calibri" w:hAnsi="Calibri" w:cs="AGaramond-Regular"/>
          <w:sz w:val="22"/>
          <w:szCs w:val="22"/>
        </w:rPr>
        <w:t>s given by Hooke’s Law</w:t>
      </w:r>
      <w:r>
        <w:rPr>
          <w:rFonts w:ascii="Calibri" w:hAnsi="Calibri" w:cs="AGaramond-Regular"/>
          <w:sz w:val="22"/>
          <w:szCs w:val="22"/>
        </w:rPr>
        <w:t>:</w:t>
      </w:r>
    </w:p>
    <w:p w:rsidR="00EB2267" w:rsidRDefault="00EB2267" w:rsidP="00EB2267">
      <w:pPr>
        <w:rPr>
          <w:rFonts w:ascii="Calibri" w:hAnsi="Calibri" w:cs="AGaramond-Regular"/>
          <w:sz w:val="22"/>
          <w:szCs w:val="22"/>
        </w:rPr>
      </w:pPr>
    </w:p>
    <w:p w:rsidR="00EB2267" w:rsidRDefault="00EB2267" w:rsidP="00EB2267">
      <w:pPr>
        <w:rPr>
          <w:rFonts w:ascii="Calibri" w:hAnsi="Calibri" w:cs="AGaramond-Regular"/>
          <w:sz w:val="22"/>
          <w:szCs w:val="22"/>
        </w:rPr>
      </w:pPr>
      <w:r>
        <w:rPr>
          <w:rFonts w:ascii="Calibri" w:hAnsi="Calibri" w:cs="AGaramond-Regular"/>
          <w:sz w:val="22"/>
          <w:szCs w:val="22"/>
        </w:rPr>
        <w:tab/>
      </w:r>
      <w:r w:rsidRPr="00D90D74">
        <w:rPr>
          <w:rFonts w:ascii="Courier New" w:hAnsi="Courier New" w:cs="Courier New"/>
          <w:sz w:val="22"/>
          <w:szCs w:val="22"/>
        </w:rPr>
        <w:t>F</w:t>
      </w:r>
      <w:r w:rsidR="00D90D74" w:rsidRPr="00D90D74">
        <w:rPr>
          <w:rFonts w:ascii="Courier New" w:hAnsi="Courier New" w:cs="Courier New"/>
          <w:sz w:val="22"/>
          <w:szCs w:val="22"/>
          <w:vertAlign w:val="subscript"/>
        </w:rPr>
        <w:t>spring</w:t>
      </w:r>
      <w:r w:rsidRPr="00D90D74">
        <w:rPr>
          <w:rFonts w:ascii="Courier New" w:hAnsi="Courier New" w:cs="Courier New"/>
          <w:sz w:val="22"/>
          <w:szCs w:val="22"/>
        </w:rPr>
        <w:t xml:space="preserve"> = -kd</w:t>
      </w:r>
      <w:r w:rsidR="00CE4908">
        <w:rPr>
          <w:rFonts w:ascii="Calibri" w:hAnsi="Calibri" w:cs="AGaramond-Regular"/>
          <w:sz w:val="22"/>
          <w:szCs w:val="22"/>
        </w:rPr>
        <w:tab/>
      </w:r>
      <w:r w:rsidR="00CE4908">
        <w:rPr>
          <w:rFonts w:ascii="Calibri" w:hAnsi="Calibri" w:cs="AGaramond-Regular"/>
          <w:sz w:val="22"/>
          <w:szCs w:val="22"/>
        </w:rPr>
        <w:tab/>
      </w:r>
      <w:r w:rsidR="00CE4908">
        <w:rPr>
          <w:rFonts w:ascii="Calibri" w:hAnsi="Calibri" w:cs="AGaramond-Regular"/>
          <w:sz w:val="22"/>
          <w:szCs w:val="22"/>
        </w:rPr>
        <w:tab/>
        <w:t>(Hooke’s Law)</w:t>
      </w:r>
    </w:p>
    <w:p w:rsidR="00EB2267" w:rsidRDefault="00EB2267" w:rsidP="00EB2267">
      <w:pPr>
        <w:rPr>
          <w:rFonts w:ascii="Calibri" w:hAnsi="Calibri" w:cs="AGaramond-Regular"/>
          <w:sz w:val="22"/>
          <w:szCs w:val="22"/>
        </w:rPr>
      </w:pPr>
    </w:p>
    <w:p w:rsidR="00E718D1" w:rsidRDefault="00D90D74" w:rsidP="00EB2267">
      <w:pPr>
        <w:rPr>
          <w:rFonts w:ascii="Calibri" w:hAnsi="Calibri" w:cs="AGaramond-Regular"/>
          <w:sz w:val="22"/>
          <w:szCs w:val="22"/>
        </w:rPr>
      </w:pPr>
      <w:r>
        <w:rPr>
          <w:rFonts w:ascii="Calibri" w:hAnsi="Calibri" w:cs="AGaramond-Regular"/>
          <w:sz w:val="22"/>
          <w:szCs w:val="22"/>
        </w:rPr>
        <w:t>In this formula, k is the spring constant, which depends on the stretchiness of the bungee cord.  For our example, we’</w:t>
      </w:r>
      <w:r w:rsidR="0053082E">
        <w:rPr>
          <w:rFonts w:ascii="Calibri" w:hAnsi="Calibri" w:cs="AGaramond-Regular"/>
          <w:sz w:val="22"/>
          <w:szCs w:val="22"/>
        </w:rPr>
        <w:t>ll use k = 21.7</w:t>
      </w:r>
      <w:r>
        <w:rPr>
          <w:rFonts w:ascii="Calibri" w:hAnsi="Calibri" w:cs="AGaramond-Regular"/>
          <w:sz w:val="22"/>
          <w:szCs w:val="22"/>
        </w:rPr>
        <w:t xml:space="preserve"> for the spring constant.  In the formula, d represents how much the spring has stretched, which can be calculated based on the length of the jump (‘length’) - bungee’s (non-stretched) length.</w:t>
      </w:r>
      <w:r w:rsidR="007516AC">
        <w:rPr>
          <w:rFonts w:ascii="Calibri" w:hAnsi="Calibri" w:cs="AGaramond-Regular"/>
          <w:sz w:val="22"/>
          <w:szCs w:val="22"/>
        </w:rPr>
        <w:t xml:space="preserve">  We’ll test the function with an unstretched bungee length of 30m.</w:t>
      </w:r>
    </w:p>
    <w:p w:rsidR="000C0354" w:rsidRDefault="000C0354" w:rsidP="000C0354">
      <w:pPr>
        <w:rPr>
          <w:rFonts w:ascii="Calibri" w:hAnsi="Calibri" w:cs="AGaramond-Regular"/>
          <w:sz w:val="22"/>
          <w:szCs w:val="22"/>
        </w:rPr>
      </w:pPr>
    </w:p>
    <w:p w:rsidR="000C0354" w:rsidRDefault="000C0354" w:rsidP="000C0354">
      <w:pPr>
        <w:rPr>
          <w:rFonts w:ascii="Calibri" w:hAnsi="Calibri" w:cs="AGaramond-Regular"/>
          <w:sz w:val="22"/>
          <w:szCs w:val="22"/>
        </w:rPr>
      </w:pPr>
      <w:r>
        <w:rPr>
          <w:rFonts w:ascii="Calibri" w:hAnsi="Calibri" w:cs="AGaramond-Regular"/>
          <w:sz w:val="22"/>
          <w:szCs w:val="22"/>
        </w:rPr>
        <w:t>As before, write some Python code to call your function and collect the returned lists.  Again, plot the length values vs. the elapsed time values in MatPlotLib, using green triangles for markers.</w:t>
      </w:r>
    </w:p>
    <w:p w:rsidR="00A30474" w:rsidRDefault="00A30474" w:rsidP="000C0354">
      <w:pPr>
        <w:rPr>
          <w:rFonts w:ascii="Calibri" w:hAnsi="Calibri" w:cs="AGaramond-Regular"/>
          <w:sz w:val="22"/>
          <w:szCs w:val="22"/>
        </w:rPr>
      </w:pPr>
    </w:p>
    <w:p w:rsidR="00A30474" w:rsidRPr="00A30474" w:rsidRDefault="00A30474" w:rsidP="000C0354">
      <w:pPr>
        <w:rPr>
          <w:rFonts w:ascii="Calibri" w:hAnsi="Calibri" w:cs="AGaramond-Regular"/>
          <w:b/>
          <w:i/>
          <w:sz w:val="22"/>
          <w:szCs w:val="22"/>
        </w:rPr>
      </w:pPr>
      <w:r w:rsidRPr="00A30474">
        <w:rPr>
          <w:rFonts w:ascii="Calibri" w:hAnsi="Calibri" w:cs="AGaramond-Regular"/>
          <w:b/>
          <w:i/>
          <w:sz w:val="22"/>
          <w:szCs w:val="22"/>
        </w:rPr>
        <w:t>Sample Output:</w:t>
      </w:r>
    </w:p>
    <w:p w:rsidR="00A30474" w:rsidRDefault="00A30474" w:rsidP="000C0354">
      <w:pPr>
        <w:rPr>
          <w:rFonts w:ascii="Calibri" w:hAnsi="Calibri" w:cs="AGaramond-Regular"/>
          <w:sz w:val="22"/>
          <w:szCs w:val="22"/>
        </w:rPr>
      </w:pPr>
      <w:r>
        <w:rPr>
          <w:rFonts w:ascii="Calibri" w:hAnsi="Calibri" w:cs="AGaramond-Regular"/>
          <w:noProof/>
          <w:sz w:val="22"/>
          <w:szCs w:val="22"/>
          <w:lang w:val="en-CA" w:eastAsia="en-CA" w:bidi="ar-SA"/>
        </w:rPr>
        <w:drawing>
          <wp:inline distT="0" distB="0" distL="0" distR="0">
            <wp:extent cx="3629025" cy="28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1236" cy="2830598"/>
                    </a:xfrm>
                    <a:prstGeom prst="rect">
                      <a:avLst/>
                    </a:prstGeom>
                    <a:noFill/>
                    <a:ln>
                      <a:noFill/>
                    </a:ln>
                  </pic:spPr>
                </pic:pic>
              </a:graphicData>
            </a:graphic>
          </wp:inline>
        </w:drawing>
      </w:r>
    </w:p>
    <w:p w:rsidR="00245622" w:rsidRPr="00131B87" w:rsidRDefault="00245622" w:rsidP="00245622">
      <w:pPr>
        <w:rPr>
          <w:rFonts w:ascii="Calibri" w:hAnsi="Calibri" w:cs="AGaramond-Regular"/>
          <w:sz w:val="22"/>
          <w:szCs w:val="22"/>
        </w:rPr>
      </w:pPr>
    </w:p>
    <w:p w:rsidR="00A30474" w:rsidRDefault="00A30474">
      <w:pPr>
        <w:suppressAutoHyphens w:val="0"/>
        <w:rPr>
          <w:rFonts w:ascii="Calibri Light" w:eastAsia="Times New Roman" w:hAnsi="Calibri Light" w:cs="Mangal"/>
          <w:b/>
          <w:sz w:val="24"/>
          <w:szCs w:val="21"/>
        </w:rPr>
      </w:pPr>
      <w:r>
        <w:rPr>
          <w:b/>
        </w:rPr>
        <w:br w:type="page"/>
      </w:r>
    </w:p>
    <w:p w:rsidR="00644C05" w:rsidRPr="008108E0" w:rsidRDefault="00644C05" w:rsidP="00644C05">
      <w:pPr>
        <w:suppressAutoHyphens w:val="0"/>
        <w:jc w:val="center"/>
        <w:rPr>
          <w:rFonts w:asciiTheme="majorHAnsi" w:eastAsia="Times New Roman" w:hAnsiTheme="majorHAnsi" w:cs="Mangal"/>
          <w:b/>
          <w:sz w:val="24"/>
          <w:szCs w:val="24"/>
        </w:rPr>
      </w:pPr>
      <w:r>
        <w:rPr>
          <w:rFonts w:asciiTheme="majorHAnsi" w:hAnsiTheme="majorHAnsi"/>
          <w:b/>
          <w:sz w:val="24"/>
          <w:szCs w:val="24"/>
        </w:rPr>
        <w:lastRenderedPageBreak/>
        <w:t>Overview – Part 2</w:t>
      </w:r>
    </w:p>
    <w:p w:rsidR="00644C05" w:rsidRDefault="00644C05" w:rsidP="00644C05">
      <w:r>
        <w:rPr>
          <w:rFonts w:ascii="Calibri" w:hAnsi="Calibri" w:cs="AGaramond-Regular"/>
          <w:sz w:val="22"/>
          <w:szCs w:val="22"/>
        </w:rPr>
        <w:t xml:space="preserve">For this </w:t>
      </w:r>
      <w:r w:rsidR="00C03B85">
        <w:rPr>
          <w:rFonts w:ascii="Calibri" w:hAnsi="Calibri" w:cs="AGaramond-Regular"/>
          <w:sz w:val="22"/>
          <w:szCs w:val="22"/>
        </w:rPr>
        <w:t>part</w:t>
      </w:r>
      <w:r w:rsidRPr="00131B87">
        <w:rPr>
          <w:rFonts w:ascii="Calibri" w:hAnsi="Calibri" w:cs="AGaramond-Regular"/>
          <w:sz w:val="22"/>
          <w:szCs w:val="22"/>
        </w:rPr>
        <w:t xml:space="preserve">, </w:t>
      </w:r>
      <w:r>
        <w:rPr>
          <w:rFonts w:ascii="Calibri" w:hAnsi="Calibri" w:cs="AGaramond-Regular"/>
          <w:sz w:val="22"/>
          <w:szCs w:val="22"/>
        </w:rPr>
        <w:t xml:space="preserve">you will write a simulation for the spread of an infectious disease.  For simplicity, we will assume that the disease has a constant </w:t>
      </w:r>
      <w:r w:rsidR="00C03B85">
        <w:rPr>
          <w:rFonts w:ascii="Calibri" w:hAnsi="Calibri" w:cs="AGaramond-Regular"/>
          <w:sz w:val="22"/>
          <w:szCs w:val="22"/>
        </w:rPr>
        <w:t>spread</w:t>
      </w:r>
      <w:r>
        <w:rPr>
          <w:rFonts w:ascii="Calibri" w:hAnsi="Calibri" w:cs="AGaramond-Regular"/>
          <w:sz w:val="22"/>
          <w:szCs w:val="22"/>
        </w:rPr>
        <w:t xml:space="preserve"> rate (0.15), fatality rate (0.025), and recovery rate (0.15)</w:t>
      </w:r>
      <w:r w:rsidR="006E2026">
        <w:rPr>
          <w:rFonts w:ascii="Calibri" w:hAnsi="Calibri" w:cs="AGaramond-Regular"/>
          <w:sz w:val="22"/>
          <w:szCs w:val="22"/>
        </w:rPr>
        <w:t xml:space="preserve">. </w:t>
      </w:r>
    </w:p>
    <w:p w:rsidR="00644C05" w:rsidRDefault="00644C05" w:rsidP="00644C05"/>
    <w:p w:rsidR="00644C05" w:rsidRPr="008108E0" w:rsidRDefault="00644C05" w:rsidP="00644C05">
      <w:pPr>
        <w:suppressAutoHyphens w:val="0"/>
        <w:jc w:val="center"/>
        <w:rPr>
          <w:rFonts w:asciiTheme="majorHAnsi" w:eastAsia="Times New Roman" w:hAnsiTheme="majorHAnsi" w:cs="Mangal"/>
          <w:b/>
          <w:sz w:val="24"/>
          <w:szCs w:val="24"/>
        </w:rPr>
      </w:pPr>
      <w:r>
        <w:rPr>
          <w:rFonts w:asciiTheme="majorHAnsi" w:hAnsiTheme="majorHAnsi"/>
          <w:b/>
          <w:sz w:val="24"/>
          <w:szCs w:val="24"/>
        </w:rPr>
        <w:t>Part 2A</w:t>
      </w:r>
    </w:p>
    <w:p w:rsidR="00644C05" w:rsidRDefault="00644C05" w:rsidP="00644C05">
      <w:pPr>
        <w:rPr>
          <w:rFonts w:ascii="Calibri" w:hAnsi="Calibri" w:cs="AGaramond-Regular"/>
          <w:sz w:val="22"/>
          <w:szCs w:val="22"/>
        </w:rPr>
      </w:pPr>
      <w:r>
        <w:rPr>
          <w:rFonts w:ascii="Calibri" w:hAnsi="Calibri" w:cs="AGaramond-Regular"/>
          <w:sz w:val="22"/>
          <w:szCs w:val="22"/>
        </w:rPr>
        <w:t>For this</w:t>
      </w:r>
      <w:r w:rsidRPr="00131B87">
        <w:rPr>
          <w:rFonts w:ascii="Calibri" w:hAnsi="Calibri" w:cs="AGaramond-Regular"/>
          <w:sz w:val="22"/>
          <w:szCs w:val="22"/>
        </w:rPr>
        <w:t xml:space="preserve"> part of this lab, </w:t>
      </w:r>
      <w:r>
        <w:rPr>
          <w:rFonts w:ascii="Calibri" w:hAnsi="Calibri" w:cs="AGaramond-Regular"/>
          <w:sz w:val="22"/>
          <w:szCs w:val="22"/>
        </w:rPr>
        <w:t xml:space="preserve">you will write the function </w:t>
      </w:r>
      <w:r w:rsidRPr="008E5A4C">
        <w:rPr>
          <w:rFonts w:ascii="Courier New" w:hAnsi="Courier New" w:cs="Courier New"/>
        </w:rPr>
        <w:t>simulateDay</w:t>
      </w:r>
      <w:r>
        <w:rPr>
          <w:rFonts w:ascii="Calibri" w:hAnsi="Calibri" w:cs="AGaramond-Regular"/>
          <w:sz w:val="22"/>
          <w:szCs w:val="22"/>
        </w:rPr>
        <w:t xml:space="preserve"> that simulates a single day.  This function will:</w:t>
      </w:r>
    </w:p>
    <w:p w:rsidR="00644C05" w:rsidRDefault="00644C05" w:rsidP="00644C05">
      <w:pPr>
        <w:pStyle w:val="ListParagraph"/>
        <w:numPr>
          <w:ilvl w:val="0"/>
          <w:numId w:val="11"/>
        </w:numPr>
        <w:rPr>
          <w:rFonts w:ascii="Calibri" w:hAnsi="Calibri" w:cs="AGaramond-Regular"/>
          <w:sz w:val="22"/>
          <w:szCs w:val="22"/>
        </w:rPr>
      </w:pPr>
      <w:r>
        <w:rPr>
          <w:rFonts w:ascii="Calibri" w:hAnsi="Calibri" w:cs="AGaramond-Regular"/>
          <w:sz w:val="22"/>
          <w:szCs w:val="22"/>
        </w:rPr>
        <w:t>For each susceptible person (not infected, dead, or recovered), simulate if he/she becomes infected, using the following formula:</w:t>
      </w:r>
    </w:p>
    <w:p w:rsidR="00644C05" w:rsidRPr="00646588" w:rsidRDefault="00644C05" w:rsidP="00644C05">
      <w:pPr>
        <w:pStyle w:val="ListParagraph"/>
        <w:rPr>
          <w:rFonts w:ascii="Calibri" w:hAnsi="Calibri" w:cs="AGaramond-Regular"/>
          <w:sz w:val="16"/>
          <w:szCs w:val="22"/>
        </w:rPr>
      </w:pPr>
    </w:p>
    <w:p w:rsidR="00644C05" w:rsidRPr="0050737E" w:rsidRDefault="00644C05" w:rsidP="00644C05">
      <w:pPr>
        <w:pStyle w:val="NormalWeb"/>
        <w:spacing w:before="0" w:beforeAutospacing="0" w:after="0" w:afterAutospacing="0"/>
        <w:ind w:firstLine="720"/>
        <w:rPr>
          <w:rFonts w:ascii="Courier New" w:hAnsi="Courier New" w:cs="Courier New"/>
          <w:sz w:val="20"/>
        </w:rPr>
      </w:pPr>
      <w:r w:rsidRPr="0050737E">
        <w:rPr>
          <w:rFonts w:ascii="Courier New" w:hAnsi="Courier New" w:cs="Courier New"/>
          <w:sz w:val="20"/>
        </w:rPr>
        <w:t xml:space="preserve">infectionRate = </w:t>
      </w:r>
      <w:r>
        <w:rPr>
          <w:rFonts w:ascii="Courier New" w:hAnsi="Courier New" w:cs="Courier New"/>
          <w:sz w:val="20"/>
        </w:rPr>
        <w:t xml:space="preserve">spreadProb * </w:t>
      </w:r>
      <w:r w:rsidRPr="0050737E">
        <w:rPr>
          <w:rFonts w:ascii="Courier New" w:hAnsi="Courier New" w:cs="Courier New"/>
          <w:sz w:val="20"/>
        </w:rPr>
        <w:t>nu</w:t>
      </w:r>
      <w:r>
        <w:rPr>
          <w:rFonts w:ascii="Courier New" w:hAnsi="Courier New" w:cs="Courier New"/>
          <w:sz w:val="20"/>
        </w:rPr>
        <w:t>mContacts * numInfected</w:t>
      </w:r>
      <w:r w:rsidRPr="0050737E">
        <w:rPr>
          <w:rFonts w:ascii="Courier New" w:hAnsi="Courier New" w:cs="Courier New"/>
          <w:sz w:val="20"/>
        </w:rPr>
        <w:t xml:space="preserve"> / </w:t>
      </w:r>
      <w:r>
        <w:rPr>
          <w:rFonts w:ascii="Courier New" w:hAnsi="Courier New" w:cs="Courier New"/>
          <w:sz w:val="20"/>
        </w:rPr>
        <w:t>numPeople</w:t>
      </w:r>
    </w:p>
    <w:p w:rsidR="00644C05" w:rsidRPr="00646588" w:rsidRDefault="00644C05" w:rsidP="00644C05">
      <w:pPr>
        <w:pStyle w:val="ListParagraph"/>
        <w:rPr>
          <w:rFonts w:ascii="Calibri" w:hAnsi="Calibri" w:cs="AGaramond-Regular"/>
          <w:sz w:val="16"/>
          <w:szCs w:val="22"/>
        </w:rPr>
      </w:pPr>
    </w:p>
    <w:p w:rsidR="00644C05" w:rsidRDefault="00644C05" w:rsidP="00644C05">
      <w:pPr>
        <w:pStyle w:val="ListParagraph"/>
        <w:rPr>
          <w:rFonts w:ascii="Calibri" w:hAnsi="Calibri" w:cs="AGaramond-Regular"/>
          <w:sz w:val="22"/>
          <w:szCs w:val="22"/>
        </w:rPr>
      </w:pPr>
      <w:r>
        <w:rPr>
          <w:rFonts w:ascii="Calibri" w:hAnsi="Calibri" w:cs="AGaramond-Regular"/>
          <w:sz w:val="22"/>
          <w:szCs w:val="22"/>
        </w:rPr>
        <w:t xml:space="preserve">spreadProb </w:t>
      </w:r>
      <w:r>
        <w:rPr>
          <w:rFonts w:ascii="Calibri" w:hAnsi="Calibri" w:cs="AGaramond-Regular"/>
          <w:sz w:val="22"/>
          <w:szCs w:val="22"/>
        </w:rPr>
        <w:tab/>
        <w:t xml:space="preserve">– In one contact with an infected person, the probability of the disease spreading </w:t>
      </w:r>
    </w:p>
    <w:p w:rsidR="00644C05" w:rsidRDefault="00644C05" w:rsidP="00644C05">
      <w:pPr>
        <w:pStyle w:val="ListParagraph"/>
        <w:rPr>
          <w:rFonts w:ascii="Calibri" w:hAnsi="Calibri" w:cs="AGaramond-Regular"/>
          <w:sz w:val="22"/>
          <w:szCs w:val="22"/>
        </w:rPr>
      </w:pPr>
      <w:r>
        <w:rPr>
          <w:rFonts w:ascii="Calibri" w:hAnsi="Calibri" w:cs="AGaramond-Regular"/>
          <w:sz w:val="22"/>
          <w:szCs w:val="22"/>
        </w:rPr>
        <w:t xml:space="preserve">numContacts </w:t>
      </w:r>
      <w:r>
        <w:rPr>
          <w:rFonts w:ascii="Calibri" w:hAnsi="Calibri" w:cs="AGaramond-Regular"/>
          <w:sz w:val="22"/>
          <w:szCs w:val="22"/>
        </w:rPr>
        <w:tab/>
        <w:t>– How many times does a typical person come into contact with people in a day</w:t>
      </w:r>
    </w:p>
    <w:p w:rsidR="00644C05" w:rsidRDefault="00644C05" w:rsidP="00644C05">
      <w:pPr>
        <w:pStyle w:val="ListParagraph"/>
        <w:rPr>
          <w:rFonts w:ascii="Calibri" w:hAnsi="Calibri" w:cs="AGaramond-Regular"/>
          <w:sz w:val="22"/>
          <w:szCs w:val="22"/>
        </w:rPr>
      </w:pPr>
      <w:r>
        <w:rPr>
          <w:rFonts w:ascii="Calibri" w:hAnsi="Calibri" w:cs="AGaramond-Regular"/>
          <w:sz w:val="22"/>
          <w:szCs w:val="22"/>
        </w:rPr>
        <w:t xml:space="preserve">numInfected </w:t>
      </w:r>
      <w:r>
        <w:rPr>
          <w:rFonts w:ascii="Calibri" w:hAnsi="Calibri" w:cs="AGaramond-Regular"/>
          <w:sz w:val="22"/>
          <w:szCs w:val="22"/>
        </w:rPr>
        <w:tab/>
        <w:t>– How many infected people are there in the population</w:t>
      </w:r>
    </w:p>
    <w:p w:rsidR="00644C05" w:rsidRDefault="00644C05" w:rsidP="00644C05">
      <w:pPr>
        <w:pStyle w:val="ListParagraph"/>
        <w:rPr>
          <w:rFonts w:ascii="Calibri" w:hAnsi="Calibri" w:cs="AGaramond-Regular"/>
          <w:sz w:val="22"/>
          <w:szCs w:val="22"/>
        </w:rPr>
      </w:pPr>
      <w:r>
        <w:rPr>
          <w:rFonts w:ascii="Calibri" w:hAnsi="Calibri" w:cs="AGaramond-Regular"/>
          <w:sz w:val="22"/>
          <w:szCs w:val="22"/>
        </w:rPr>
        <w:t xml:space="preserve">numPeople </w:t>
      </w:r>
      <w:r>
        <w:rPr>
          <w:rFonts w:ascii="Calibri" w:hAnsi="Calibri" w:cs="AGaramond-Regular"/>
          <w:sz w:val="22"/>
          <w:szCs w:val="22"/>
        </w:rPr>
        <w:tab/>
        <w:t>– How many people are there in the population (including infected, recovered, and susceptible)</w:t>
      </w:r>
    </w:p>
    <w:p w:rsidR="00644C05" w:rsidRPr="00646588" w:rsidRDefault="00644C05" w:rsidP="00644C05">
      <w:pPr>
        <w:pStyle w:val="ListParagraph"/>
        <w:rPr>
          <w:rFonts w:ascii="Calibri" w:hAnsi="Calibri" w:cs="AGaramond-Regular"/>
          <w:sz w:val="16"/>
          <w:szCs w:val="22"/>
        </w:rPr>
      </w:pPr>
    </w:p>
    <w:p w:rsidR="00644C05" w:rsidRPr="00E92400" w:rsidRDefault="00644C05" w:rsidP="00644C05">
      <w:pPr>
        <w:pStyle w:val="ListParagraph"/>
        <w:numPr>
          <w:ilvl w:val="0"/>
          <w:numId w:val="11"/>
        </w:numPr>
        <w:rPr>
          <w:rFonts w:ascii="Calibri" w:hAnsi="Calibri" w:cs="AGaramond-Regular"/>
          <w:sz w:val="22"/>
          <w:szCs w:val="22"/>
        </w:rPr>
      </w:pPr>
      <w:r>
        <w:rPr>
          <w:rFonts w:ascii="Calibri" w:hAnsi="Calibri" w:cs="AGaramond-Regular"/>
          <w:sz w:val="22"/>
          <w:szCs w:val="22"/>
        </w:rPr>
        <w:t>For each infected person, simulate if he/she recovers or dies</w:t>
      </w:r>
    </w:p>
    <w:p w:rsidR="00644C05" w:rsidRPr="00646588" w:rsidRDefault="00644C05" w:rsidP="00644C05">
      <w:pPr>
        <w:rPr>
          <w:rFonts w:ascii="Calibri" w:hAnsi="Calibri" w:cs="AGaramond-Regular"/>
          <w:sz w:val="16"/>
          <w:szCs w:val="22"/>
        </w:rPr>
      </w:pPr>
    </w:p>
    <w:p w:rsidR="00644C05" w:rsidRDefault="00644C05" w:rsidP="00644C05">
      <w:pPr>
        <w:ind w:left="720"/>
        <w:rPr>
          <w:rFonts w:ascii="Calibri" w:hAnsi="Calibri" w:cs="AGaramond-Regular"/>
          <w:sz w:val="22"/>
          <w:szCs w:val="22"/>
        </w:rPr>
      </w:pPr>
      <w:r>
        <w:rPr>
          <w:rFonts w:ascii="Calibri" w:hAnsi="Calibri" w:cs="AGaramond-Regular"/>
          <w:sz w:val="22"/>
          <w:szCs w:val="22"/>
        </w:rPr>
        <w:t xml:space="preserve">deathProb </w:t>
      </w:r>
      <w:r>
        <w:rPr>
          <w:rFonts w:ascii="Calibri" w:hAnsi="Calibri" w:cs="AGaramond-Regular"/>
          <w:sz w:val="22"/>
          <w:szCs w:val="22"/>
        </w:rPr>
        <w:tab/>
        <w:t>– The probability each day of someone infected dying from the disease</w:t>
      </w:r>
    </w:p>
    <w:p w:rsidR="00644C05" w:rsidRDefault="00644C05" w:rsidP="00644C05">
      <w:pPr>
        <w:ind w:left="720"/>
        <w:rPr>
          <w:rFonts w:ascii="Calibri" w:hAnsi="Calibri" w:cs="AGaramond-Regular"/>
          <w:sz w:val="22"/>
          <w:szCs w:val="22"/>
        </w:rPr>
      </w:pPr>
      <w:r>
        <w:rPr>
          <w:rFonts w:ascii="Calibri" w:hAnsi="Calibri" w:cs="AGaramond-Regular"/>
          <w:sz w:val="22"/>
          <w:szCs w:val="22"/>
        </w:rPr>
        <w:t xml:space="preserve">recoverProb </w:t>
      </w:r>
      <w:r>
        <w:rPr>
          <w:rFonts w:ascii="Calibri" w:hAnsi="Calibri" w:cs="AGaramond-Regular"/>
          <w:sz w:val="22"/>
          <w:szCs w:val="22"/>
        </w:rPr>
        <w:tab/>
        <w:t>– The probability each day of someone infected recovering from the disease</w:t>
      </w:r>
    </w:p>
    <w:p w:rsidR="00644C05" w:rsidRDefault="00644C05" w:rsidP="00644C05">
      <w:pPr>
        <w:rPr>
          <w:rFonts w:ascii="Calibri" w:hAnsi="Calibri" w:cs="AGaramond-Regular"/>
          <w:sz w:val="22"/>
          <w:szCs w:val="22"/>
        </w:rPr>
      </w:pPr>
    </w:p>
    <w:p w:rsidR="00644C05" w:rsidRDefault="00644C05" w:rsidP="00644C05">
      <w:pPr>
        <w:rPr>
          <w:rFonts w:ascii="Calibri" w:hAnsi="Calibri" w:cs="AGaramond-Regular"/>
          <w:sz w:val="22"/>
          <w:szCs w:val="22"/>
        </w:rPr>
      </w:pPr>
      <w:r>
        <w:rPr>
          <w:rFonts w:ascii="Calibri" w:hAnsi="Calibri" w:cs="AGaramond-Regular"/>
          <w:sz w:val="22"/>
          <w:szCs w:val="22"/>
        </w:rPr>
        <w:t>As an example to illustrate how to simulate is a person dies from the disease, assuming that the deathProb is  a number between 0 and 1:</w:t>
      </w:r>
    </w:p>
    <w:p w:rsidR="00644C05" w:rsidRDefault="00644C05" w:rsidP="00644C05">
      <w:pPr>
        <w:rPr>
          <w:rFonts w:ascii="Calibri" w:hAnsi="Calibri" w:cs="AGaramond-Regular"/>
          <w:sz w:val="22"/>
          <w:szCs w:val="22"/>
        </w:rPr>
      </w:pPr>
    </w:p>
    <w:p w:rsidR="00644C05" w:rsidRPr="007C5AE7" w:rsidRDefault="00644C05" w:rsidP="00644C05">
      <w:pPr>
        <w:pStyle w:val="NormalWeb"/>
        <w:spacing w:before="0" w:beforeAutospacing="0" w:after="0" w:afterAutospacing="0"/>
        <w:ind w:left="720"/>
        <w:rPr>
          <w:rFonts w:ascii="Courier New" w:hAnsi="Courier New" w:cs="Courier New"/>
          <w:sz w:val="20"/>
          <w:szCs w:val="20"/>
        </w:rPr>
      </w:pPr>
      <w:r w:rsidRPr="007C5AE7">
        <w:rPr>
          <w:rFonts w:ascii="Courier New" w:hAnsi="Courier New" w:cs="Courier New"/>
          <w:sz w:val="20"/>
          <w:szCs w:val="20"/>
        </w:rPr>
        <w:t>rand = random.random()</w:t>
      </w:r>
    </w:p>
    <w:p w:rsidR="00644C05" w:rsidRPr="007C5AE7" w:rsidRDefault="00644C05" w:rsidP="00644C05">
      <w:pPr>
        <w:pStyle w:val="NormalWeb"/>
        <w:spacing w:before="0" w:beforeAutospacing="0" w:after="0" w:afterAutospacing="0"/>
        <w:ind w:left="720"/>
        <w:rPr>
          <w:rFonts w:ascii="Courier New" w:hAnsi="Courier New" w:cs="Courier New"/>
          <w:sz w:val="20"/>
          <w:szCs w:val="20"/>
        </w:rPr>
      </w:pPr>
      <w:r w:rsidRPr="007C5AE7">
        <w:rPr>
          <w:rFonts w:ascii="Courier New" w:hAnsi="Courier New" w:cs="Courier New"/>
          <w:sz w:val="20"/>
          <w:szCs w:val="20"/>
        </w:rPr>
        <w:t>if rand &lt; deathProb:</w:t>
      </w:r>
    </w:p>
    <w:p w:rsidR="00644C05" w:rsidRPr="007C5AE7" w:rsidRDefault="00644C05" w:rsidP="00644C05">
      <w:pPr>
        <w:pStyle w:val="NormalWeb"/>
        <w:spacing w:before="0" w:beforeAutospacing="0" w:after="0" w:afterAutospacing="0"/>
        <w:ind w:left="720" w:firstLine="720"/>
        <w:rPr>
          <w:rFonts w:ascii="Courier New" w:hAnsi="Courier New" w:cs="Courier New"/>
          <w:sz w:val="20"/>
          <w:szCs w:val="20"/>
        </w:rPr>
      </w:pPr>
      <w:r w:rsidRPr="007C5AE7">
        <w:rPr>
          <w:rFonts w:ascii="Courier New" w:hAnsi="Courier New" w:cs="Courier New"/>
          <w:sz w:val="20"/>
          <w:szCs w:val="20"/>
        </w:rPr>
        <w:t># this patient died</w:t>
      </w:r>
    </w:p>
    <w:p w:rsidR="00644C05" w:rsidRDefault="00644C05" w:rsidP="00644C05">
      <w:pPr>
        <w:rPr>
          <w:rFonts w:ascii="Calibri" w:hAnsi="Calibri" w:cs="AGaramond-Regular"/>
          <w:sz w:val="22"/>
          <w:szCs w:val="22"/>
        </w:rPr>
      </w:pPr>
    </w:p>
    <w:p w:rsidR="00644C05" w:rsidRDefault="00644C05" w:rsidP="00644C05">
      <w:pPr>
        <w:rPr>
          <w:rFonts w:ascii="Calibri" w:hAnsi="Calibri" w:cs="AGaramond-Regular"/>
          <w:sz w:val="22"/>
          <w:szCs w:val="22"/>
        </w:rPr>
      </w:pPr>
      <w:r>
        <w:rPr>
          <w:rFonts w:ascii="Calibri" w:hAnsi="Calibri" w:cs="AGaramond-Regular"/>
          <w:sz w:val="22"/>
          <w:szCs w:val="22"/>
        </w:rPr>
        <w:t>The return value for this function should be a tuple containing four values:</w:t>
      </w:r>
    </w:p>
    <w:p w:rsidR="00644C05" w:rsidRDefault="00644C05" w:rsidP="00644C05">
      <w:pPr>
        <w:pStyle w:val="ListParagraph"/>
        <w:numPr>
          <w:ilvl w:val="0"/>
          <w:numId w:val="11"/>
        </w:numPr>
        <w:rPr>
          <w:rFonts w:ascii="Calibri" w:hAnsi="Calibri" w:cs="AGaramond-Regular"/>
          <w:sz w:val="22"/>
          <w:szCs w:val="22"/>
        </w:rPr>
      </w:pPr>
      <w:r>
        <w:rPr>
          <w:rFonts w:ascii="Calibri" w:hAnsi="Calibri" w:cs="AGaramond-Regular"/>
          <w:sz w:val="22"/>
          <w:szCs w:val="22"/>
        </w:rPr>
        <w:t>The number of fatalities at the end of the day</w:t>
      </w:r>
    </w:p>
    <w:p w:rsidR="00644C05" w:rsidRDefault="00644C05" w:rsidP="00644C05">
      <w:pPr>
        <w:pStyle w:val="ListParagraph"/>
        <w:numPr>
          <w:ilvl w:val="0"/>
          <w:numId w:val="11"/>
        </w:numPr>
        <w:rPr>
          <w:rFonts w:ascii="Calibri" w:hAnsi="Calibri" w:cs="AGaramond-Regular"/>
          <w:sz w:val="22"/>
          <w:szCs w:val="22"/>
        </w:rPr>
      </w:pPr>
      <w:r>
        <w:rPr>
          <w:rFonts w:ascii="Calibri" w:hAnsi="Calibri" w:cs="AGaramond-Regular"/>
          <w:sz w:val="22"/>
          <w:szCs w:val="22"/>
        </w:rPr>
        <w:t>The number of infected people at the end of the day</w:t>
      </w:r>
    </w:p>
    <w:p w:rsidR="00644C05" w:rsidRDefault="00644C05" w:rsidP="00644C05">
      <w:pPr>
        <w:pStyle w:val="ListParagraph"/>
        <w:numPr>
          <w:ilvl w:val="0"/>
          <w:numId w:val="11"/>
        </w:numPr>
        <w:rPr>
          <w:rFonts w:ascii="Calibri" w:hAnsi="Calibri" w:cs="AGaramond-Regular"/>
          <w:sz w:val="22"/>
          <w:szCs w:val="22"/>
        </w:rPr>
      </w:pPr>
      <w:r>
        <w:rPr>
          <w:rFonts w:ascii="Calibri" w:hAnsi="Calibri" w:cs="AGaramond-Regular"/>
          <w:sz w:val="22"/>
          <w:szCs w:val="22"/>
        </w:rPr>
        <w:t>The number of recovered people at the end of the day</w:t>
      </w:r>
    </w:p>
    <w:p w:rsidR="00644C05" w:rsidRPr="00B55718" w:rsidRDefault="00644C05" w:rsidP="00644C05">
      <w:pPr>
        <w:pStyle w:val="ListParagraph"/>
        <w:numPr>
          <w:ilvl w:val="0"/>
          <w:numId w:val="11"/>
        </w:numPr>
        <w:rPr>
          <w:rFonts w:ascii="Calibri" w:hAnsi="Calibri" w:cs="AGaramond-Regular"/>
          <w:sz w:val="22"/>
          <w:szCs w:val="22"/>
        </w:rPr>
      </w:pPr>
      <w:r>
        <w:rPr>
          <w:rFonts w:ascii="Calibri" w:hAnsi="Calibri" w:cs="AGaramond-Regular"/>
          <w:sz w:val="22"/>
          <w:szCs w:val="22"/>
        </w:rPr>
        <w:t>The number of susceptible people at the end of the day</w:t>
      </w:r>
    </w:p>
    <w:p w:rsidR="00644C05" w:rsidRDefault="00644C05" w:rsidP="00644C05">
      <w:pPr>
        <w:rPr>
          <w:rFonts w:ascii="Calibri" w:hAnsi="Calibri" w:cs="AGaramond-Regular"/>
          <w:sz w:val="22"/>
          <w:szCs w:val="22"/>
        </w:rPr>
      </w:pPr>
    </w:p>
    <w:p w:rsidR="00644C05" w:rsidRPr="003C3B60" w:rsidRDefault="00644C05" w:rsidP="00644C05">
      <w:pPr>
        <w:pStyle w:val="Subtitle"/>
        <w:rPr>
          <w:rFonts w:cs="AGaramond-Regular"/>
          <w:b/>
          <w:sz w:val="22"/>
          <w:szCs w:val="22"/>
        </w:rPr>
      </w:pPr>
      <w:r>
        <w:rPr>
          <w:b/>
        </w:rPr>
        <w:t>Part 2B</w:t>
      </w:r>
    </w:p>
    <w:p w:rsidR="00644C05" w:rsidRDefault="00F56640" w:rsidP="00644C05">
      <w:pPr>
        <w:rPr>
          <w:rFonts w:ascii="Calibri" w:hAnsi="Calibri" w:cs="AGaramond-Regular"/>
          <w:sz w:val="22"/>
          <w:szCs w:val="22"/>
        </w:rPr>
      </w:pPr>
      <w:r>
        <w:rPr>
          <w:rFonts w:ascii="Calibri" w:hAnsi="Calibri" w:cs="AGaramond-Regular"/>
          <w:sz w:val="22"/>
          <w:szCs w:val="22"/>
        </w:rPr>
        <w:t>In the test code</w:t>
      </w:r>
      <w:r w:rsidR="00644C05">
        <w:rPr>
          <w:rFonts w:ascii="Calibri" w:hAnsi="Calibri" w:cs="AGaramond-Regular"/>
          <w:sz w:val="22"/>
          <w:szCs w:val="22"/>
        </w:rPr>
        <w:t xml:space="preserve">, the function simulateNDays </w:t>
      </w:r>
      <w:r>
        <w:rPr>
          <w:rFonts w:ascii="Calibri" w:hAnsi="Calibri" w:cs="AGaramond-Regular"/>
          <w:sz w:val="22"/>
          <w:szCs w:val="22"/>
        </w:rPr>
        <w:t>will be</w:t>
      </w:r>
      <w:r w:rsidR="00644C05">
        <w:rPr>
          <w:rFonts w:ascii="Calibri" w:hAnsi="Calibri" w:cs="AGaramond-Regular"/>
          <w:sz w:val="22"/>
          <w:szCs w:val="22"/>
        </w:rPr>
        <w:t xml:space="preserve"> called with </w:t>
      </w:r>
      <w:r w:rsidR="005F1BAE">
        <w:rPr>
          <w:rFonts w:ascii="Calibri" w:hAnsi="Calibri" w:cs="AGaramond-Regular"/>
          <w:sz w:val="22"/>
          <w:szCs w:val="22"/>
        </w:rPr>
        <w:t xml:space="preserve">the </w:t>
      </w:r>
      <w:r w:rsidR="00644C05">
        <w:rPr>
          <w:rFonts w:ascii="Calibri" w:hAnsi="Calibri" w:cs="AGaramond-Regular"/>
          <w:sz w:val="22"/>
          <w:szCs w:val="22"/>
        </w:rPr>
        <w:t xml:space="preserve">specific parameters for the probabilities, </w:t>
      </w:r>
      <w:r w:rsidR="00574F2E">
        <w:rPr>
          <w:rFonts w:ascii="Calibri" w:hAnsi="Calibri" w:cs="AGaramond-Regular"/>
          <w:sz w:val="22"/>
          <w:szCs w:val="22"/>
        </w:rPr>
        <w:t>given in the overview</w:t>
      </w:r>
      <w:r w:rsidR="005F1BAE">
        <w:rPr>
          <w:rFonts w:ascii="Calibri" w:hAnsi="Calibri" w:cs="AGaramond-Regular"/>
          <w:sz w:val="22"/>
          <w:szCs w:val="22"/>
        </w:rPr>
        <w:t xml:space="preserve">, </w:t>
      </w:r>
      <w:r w:rsidR="00644C05">
        <w:rPr>
          <w:rFonts w:ascii="Calibri" w:hAnsi="Calibri" w:cs="AGaramond-Regular"/>
          <w:sz w:val="22"/>
          <w:szCs w:val="22"/>
        </w:rPr>
        <w:t>the initial number of infected people</w:t>
      </w:r>
      <w:r w:rsidR="005F1BAE">
        <w:rPr>
          <w:rFonts w:ascii="Calibri" w:hAnsi="Calibri" w:cs="AGaramond-Regular"/>
          <w:sz w:val="22"/>
          <w:szCs w:val="22"/>
        </w:rPr>
        <w:t xml:space="preserve"> (100)</w:t>
      </w:r>
      <w:r w:rsidR="00644C05">
        <w:rPr>
          <w:rFonts w:ascii="Calibri" w:hAnsi="Calibri" w:cs="AGaramond-Regular"/>
          <w:sz w:val="22"/>
          <w:szCs w:val="22"/>
        </w:rPr>
        <w:t>, and the number of days to simulate</w:t>
      </w:r>
      <w:r w:rsidR="005F1BAE">
        <w:rPr>
          <w:rFonts w:ascii="Calibri" w:hAnsi="Calibri" w:cs="AGaramond-Regular"/>
          <w:sz w:val="22"/>
          <w:szCs w:val="22"/>
        </w:rPr>
        <w:t xml:space="preserve"> (50)</w:t>
      </w:r>
      <w:r w:rsidR="00644C05">
        <w:rPr>
          <w:rFonts w:ascii="Calibri" w:hAnsi="Calibri" w:cs="AGaramond-Regular"/>
          <w:sz w:val="22"/>
          <w:szCs w:val="22"/>
        </w:rPr>
        <w:t xml:space="preserve">.  </w:t>
      </w:r>
      <w:r w:rsidR="00644C05" w:rsidRPr="00131B87">
        <w:rPr>
          <w:rFonts w:ascii="Calibri" w:hAnsi="Calibri" w:cs="AGaramond-Regular"/>
          <w:sz w:val="22"/>
          <w:szCs w:val="22"/>
        </w:rPr>
        <w:t xml:space="preserve">For the </w:t>
      </w:r>
      <w:r w:rsidR="00644C05">
        <w:rPr>
          <w:rFonts w:ascii="Calibri" w:hAnsi="Calibri" w:cs="AGaramond-Regular"/>
          <w:sz w:val="22"/>
          <w:szCs w:val="22"/>
        </w:rPr>
        <w:t>second</w:t>
      </w:r>
      <w:r w:rsidR="00644C05" w:rsidRPr="00131B87">
        <w:rPr>
          <w:rFonts w:ascii="Calibri" w:hAnsi="Calibri" w:cs="AGaramond-Regular"/>
          <w:sz w:val="22"/>
          <w:szCs w:val="22"/>
        </w:rPr>
        <w:t xml:space="preserve"> part of this lab, </w:t>
      </w:r>
      <w:r w:rsidR="00644C05">
        <w:rPr>
          <w:rFonts w:ascii="Calibri" w:hAnsi="Calibri" w:cs="AGaramond-Regular"/>
          <w:sz w:val="22"/>
          <w:szCs w:val="22"/>
        </w:rPr>
        <w:t>you will write code to use the return values to draw a plot of the four categories of people after each day’s end.  As in simulateDay(), this function returns four values, but these values are lists:</w:t>
      </w:r>
    </w:p>
    <w:p w:rsidR="00644C05" w:rsidRDefault="00644C05" w:rsidP="00644C05">
      <w:pPr>
        <w:pStyle w:val="ListParagraph"/>
        <w:numPr>
          <w:ilvl w:val="0"/>
          <w:numId w:val="12"/>
        </w:numPr>
        <w:rPr>
          <w:rFonts w:ascii="Calibri" w:hAnsi="Calibri" w:cs="AGaramond-Regular"/>
          <w:sz w:val="22"/>
          <w:szCs w:val="22"/>
        </w:rPr>
      </w:pPr>
      <w:r>
        <w:rPr>
          <w:rFonts w:ascii="Calibri" w:hAnsi="Calibri" w:cs="AGaramond-Regular"/>
          <w:sz w:val="22"/>
          <w:szCs w:val="22"/>
        </w:rPr>
        <w:t>A list of fatalities after each day (red square)</w:t>
      </w:r>
    </w:p>
    <w:p w:rsidR="00644C05" w:rsidRDefault="00644C05" w:rsidP="00644C05">
      <w:pPr>
        <w:pStyle w:val="ListParagraph"/>
        <w:numPr>
          <w:ilvl w:val="0"/>
          <w:numId w:val="12"/>
        </w:numPr>
        <w:rPr>
          <w:rFonts w:ascii="Calibri" w:hAnsi="Calibri" w:cs="AGaramond-Regular"/>
          <w:sz w:val="22"/>
          <w:szCs w:val="22"/>
        </w:rPr>
      </w:pPr>
      <w:r>
        <w:rPr>
          <w:rFonts w:ascii="Calibri" w:hAnsi="Calibri" w:cs="AGaramond-Regular"/>
          <w:sz w:val="22"/>
          <w:szCs w:val="22"/>
        </w:rPr>
        <w:t>A list of infected after each day (yellow triangle)</w:t>
      </w:r>
    </w:p>
    <w:p w:rsidR="00644C05" w:rsidRDefault="00644C05" w:rsidP="00644C05">
      <w:pPr>
        <w:pStyle w:val="ListParagraph"/>
        <w:numPr>
          <w:ilvl w:val="0"/>
          <w:numId w:val="12"/>
        </w:numPr>
        <w:rPr>
          <w:rFonts w:ascii="Calibri" w:hAnsi="Calibri" w:cs="AGaramond-Regular"/>
          <w:sz w:val="22"/>
          <w:szCs w:val="22"/>
        </w:rPr>
      </w:pPr>
      <w:r>
        <w:rPr>
          <w:rFonts w:ascii="Calibri" w:hAnsi="Calibri" w:cs="AGaramond-Regular"/>
          <w:sz w:val="22"/>
          <w:szCs w:val="22"/>
        </w:rPr>
        <w:t>A list of recovered after each day (green circle)</w:t>
      </w:r>
    </w:p>
    <w:p w:rsidR="00644C05" w:rsidRPr="00F77A30" w:rsidRDefault="00644C05" w:rsidP="00644C05">
      <w:pPr>
        <w:pStyle w:val="ListParagraph"/>
        <w:numPr>
          <w:ilvl w:val="0"/>
          <w:numId w:val="12"/>
        </w:numPr>
        <w:rPr>
          <w:rFonts w:ascii="Calibri" w:hAnsi="Calibri" w:cs="AGaramond-Regular"/>
          <w:sz w:val="22"/>
          <w:szCs w:val="22"/>
        </w:rPr>
      </w:pPr>
      <w:r>
        <w:rPr>
          <w:rFonts w:ascii="Calibri" w:hAnsi="Calibri" w:cs="AGaramond-Regular"/>
          <w:sz w:val="22"/>
          <w:szCs w:val="22"/>
        </w:rPr>
        <w:t>A list of susceptible after each day (blue plus)</w:t>
      </w:r>
    </w:p>
    <w:p w:rsidR="00644C05" w:rsidRDefault="00644C05" w:rsidP="00644C05">
      <w:pPr>
        <w:rPr>
          <w:rFonts w:ascii="Calibri" w:hAnsi="Calibri" w:cs="AGaramond-Regular"/>
          <w:sz w:val="22"/>
          <w:szCs w:val="22"/>
        </w:rPr>
      </w:pPr>
    </w:p>
    <w:p w:rsidR="00644C05" w:rsidRDefault="00644C05" w:rsidP="00644C05">
      <w:pPr>
        <w:rPr>
          <w:rFonts w:ascii="Calibri" w:hAnsi="Calibri" w:cs="AGaramond-Regular"/>
          <w:sz w:val="22"/>
          <w:szCs w:val="22"/>
        </w:rPr>
      </w:pPr>
      <w:r>
        <w:rPr>
          <w:rFonts w:ascii="Calibri" w:hAnsi="Calibri" w:cs="AGaramond-Regular"/>
          <w:sz w:val="22"/>
          <w:szCs w:val="22"/>
        </w:rPr>
        <w:t>Draw all four sets of values on a single plot using MatPlotLib.  Use the markers and colours indicated above, beside each category of people.  The resulting plot is shown in figure 8.1.</w:t>
      </w:r>
    </w:p>
    <w:p w:rsidR="00644C05" w:rsidRDefault="00644C05" w:rsidP="00644C05">
      <w:pPr>
        <w:rPr>
          <w:rFonts w:ascii="Calibri" w:hAnsi="Calibri" w:cs="AGaramond-Regular"/>
          <w:sz w:val="22"/>
          <w:szCs w:val="22"/>
        </w:rPr>
      </w:pPr>
    </w:p>
    <w:p w:rsidR="00644C05" w:rsidRDefault="00644C05" w:rsidP="00644C05">
      <w:pPr>
        <w:rPr>
          <w:rFonts w:ascii="Calibri" w:hAnsi="Calibri" w:cs="AGaramond-Regular"/>
          <w:sz w:val="22"/>
          <w:szCs w:val="22"/>
        </w:rPr>
      </w:pPr>
      <w:r>
        <w:rPr>
          <w:rFonts w:ascii="Calibri" w:hAnsi="Calibri" w:cs="AGaramond-Regular"/>
          <w:sz w:val="22"/>
          <w:szCs w:val="22"/>
        </w:rPr>
        <w:lastRenderedPageBreak/>
        <w:t>Include in your plot a legend, so that the observer can know at a glance what each shape represents.  To include a legend for four plots, use the following code:</w:t>
      </w:r>
    </w:p>
    <w:p w:rsidR="00644C05" w:rsidRDefault="00644C05" w:rsidP="00644C05">
      <w:pPr>
        <w:rPr>
          <w:rFonts w:ascii="Calibri" w:hAnsi="Calibri" w:cs="AGaramond-Regular"/>
          <w:sz w:val="22"/>
          <w:szCs w:val="22"/>
        </w:rPr>
      </w:pPr>
    </w:p>
    <w:p w:rsidR="00644C05" w:rsidRPr="00D11823" w:rsidRDefault="00644C05" w:rsidP="00644C05">
      <w:pPr>
        <w:pStyle w:val="NormalWeb"/>
        <w:spacing w:before="0" w:beforeAutospacing="0" w:after="0" w:afterAutospacing="0"/>
        <w:rPr>
          <w:rFonts w:ascii="Courier New" w:hAnsi="Courier New" w:cs="Courier New"/>
          <w:sz w:val="18"/>
        </w:rPr>
      </w:pPr>
      <w:r w:rsidRPr="00D11823">
        <w:rPr>
          <w:rFonts w:ascii="Courier New" w:hAnsi="Courier New" w:cs="Courier New"/>
          <w:sz w:val="18"/>
        </w:rPr>
        <w:t>plt.legend(['Fatalities','Infected','Recovered','Susceptible'],</w:t>
      </w:r>
      <w:r>
        <w:rPr>
          <w:rFonts w:ascii="Courier New" w:hAnsi="Courier New" w:cs="Courier New"/>
          <w:sz w:val="18"/>
        </w:rPr>
        <w:t xml:space="preserve"> </w:t>
      </w:r>
      <w:r w:rsidRPr="00D11823">
        <w:rPr>
          <w:rFonts w:ascii="Courier New" w:hAnsi="Courier New" w:cs="Courier New"/>
          <w:sz w:val="18"/>
        </w:rPr>
        <w:t>loc='upper right')</w:t>
      </w:r>
    </w:p>
    <w:p w:rsidR="00644C05" w:rsidRDefault="00644C05" w:rsidP="00644C05">
      <w:pPr>
        <w:rPr>
          <w:rFonts w:ascii="Calibri" w:hAnsi="Calibri" w:cs="AGaramond-Regular"/>
          <w:sz w:val="22"/>
          <w:szCs w:val="22"/>
        </w:rPr>
      </w:pPr>
    </w:p>
    <w:p w:rsidR="00644C05" w:rsidRPr="00A911CF" w:rsidRDefault="00644C05" w:rsidP="00644C05">
      <w:pPr>
        <w:jc w:val="center"/>
        <w:rPr>
          <w:rFonts w:ascii="Calibri" w:hAnsi="Calibri" w:cs="AGaramond-Regular"/>
          <w:b/>
          <w:sz w:val="22"/>
          <w:szCs w:val="22"/>
        </w:rPr>
      </w:pPr>
      <w:r>
        <w:rPr>
          <w:rFonts w:ascii="Calibri" w:hAnsi="Calibri" w:cs="AGaramond-Regular"/>
          <w:b/>
          <w:noProof/>
          <w:sz w:val="22"/>
          <w:szCs w:val="22"/>
          <w:lang w:val="en-CA" w:eastAsia="en-CA" w:bidi="ar-SA"/>
        </w:rPr>
        <w:drawing>
          <wp:inline distT="0" distB="0" distL="0" distR="0" wp14:anchorId="75D8E9BC" wp14:editId="1D8BB9E6">
            <wp:extent cx="6048375" cy="450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4505325"/>
                    </a:xfrm>
                    <a:prstGeom prst="rect">
                      <a:avLst/>
                    </a:prstGeom>
                    <a:noFill/>
                    <a:ln>
                      <a:noFill/>
                    </a:ln>
                  </pic:spPr>
                </pic:pic>
              </a:graphicData>
            </a:graphic>
          </wp:inline>
        </w:drawing>
      </w:r>
    </w:p>
    <w:p w:rsidR="00644C05" w:rsidRPr="00A911CF" w:rsidRDefault="002D48DB" w:rsidP="00644C05">
      <w:pPr>
        <w:jc w:val="center"/>
        <w:rPr>
          <w:rFonts w:ascii="Calibri" w:hAnsi="Calibri" w:cs="AGaramond-Regular"/>
          <w:b/>
          <w:sz w:val="22"/>
          <w:szCs w:val="22"/>
        </w:rPr>
      </w:pPr>
      <w:r>
        <w:rPr>
          <w:rFonts w:ascii="Calibri" w:hAnsi="Calibri" w:cs="AGaramond-Regular"/>
          <w:b/>
          <w:sz w:val="22"/>
          <w:szCs w:val="22"/>
        </w:rPr>
        <w:t>Sample Output</w:t>
      </w:r>
      <w:r w:rsidR="00644C05" w:rsidRPr="00A911CF">
        <w:rPr>
          <w:rFonts w:ascii="Calibri" w:hAnsi="Calibri" w:cs="AGaramond-Regular"/>
          <w:b/>
          <w:sz w:val="22"/>
          <w:szCs w:val="22"/>
        </w:rPr>
        <w:t xml:space="preserve"> – A Plot of </w:t>
      </w:r>
      <w:r w:rsidR="00644C05">
        <w:rPr>
          <w:rFonts w:ascii="Calibri" w:hAnsi="Calibri" w:cs="AGaramond-Regular"/>
          <w:b/>
          <w:sz w:val="22"/>
          <w:szCs w:val="22"/>
        </w:rPr>
        <w:t>fatalities, infected, recovered, susceptible people by day</w:t>
      </w:r>
      <w:r w:rsidR="000B5CAE">
        <w:rPr>
          <w:rFonts w:ascii="Calibri" w:hAnsi="Calibri" w:cs="AGaramond-Regular"/>
          <w:b/>
          <w:sz w:val="22"/>
          <w:szCs w:val="22"/>
        </w:rPr>
        <w:t xml:space="preserve"> - </w:t>
      </w:r>
      <w:r w:rsidR="000B5CAE" w:rsidRPr="000B5CAE">
        <w:rPr>
          <w:rFonts w:ascii="Calibri" w:hAnsi="Calibri" w:cs="AGaramond-Regular"/>
          <w:b/>
          <w:sz w:val="22"/>
          <w:szCs w:val="22"/>
        </w:rPr>
        <w:t xml:space="preserve">simulateNDays(numDays, 1, </w:t>
      </w:r>
      <w:r w:rsidR="000B5CAE">
        <w:rPr>
          <w:rFonts w:ascii="Calibri" w:hAnsi="Calibri" w:cs="AGaramond-Regular"/>
          <w:b/>
          <w:sz w:val="22"/>
          <w:szCs w:val="22"/>
        </w:rPr>
        <w:t xml:space="preserve">100, 30, 0.10, </w:t>
      </w:r>
      <w:bookmarkStart w:id="0" w:name="_GoBack"/>
      <w:bookmarkEnd w:id="0"/>
      <w:r w:rsidR="000B5CAE">
        <w:rPr>
          <w:rFonts w:ascii="Calibri" w:hAnsi="Calibri" w:cs="AGaramond-Regular"/>
          <w:b/>
          <w:sz w:val="22"/>
          <w:szCs w:val="22"/>
        </w:rPr>
        <w:t xml:space="preserve">0.025, </w:t>
      </w:r>
      <w:r w:rsidR="000B5CAE" w:rsidRPr="000B5CAE">
        <w:rPr>
          <w:rFonts w:ascii="Calibri" w:hAnsi="Calibri" w:cs="AGaramond-Regular"/>
          <w:b/>
          <w:sz w:val="22"/>
          <w:szCs w:val="22"/>
        </w:rPr>
        <w:t>0.15)</w:t>
      </w:r>
    </w:p>
    <w:p w:rsidR="00644C05" w:rsidRDefault="00644C05" w:rsidP="00644C05">
      <w:pPr>
        <w:rPr>
          <w:rFonts w:ascii="Calibri" w:hAnsi="Calibri" w:cs="AGaramond-Regular"/>
          <w:sz w:val="22"/>
          <w:szCs w:val="22"/>
        </w:rPr>
      </w:pPr>
    </w:p>
    <w:p w:rsidR="00644C05" w:rsidRDefault="00644C05" w:rsidP="00644C05">
      <w:pPr>
        <w:suppressAutoHyphens w:val="0"/>
        <w:rPr>
          <w:rFonts w:ascii="Calibri Light" w:eastAsia="Times New Roman" w:hAnsi="Calibri Light" w:cs="Mangal"/>
          <w:b/>
          <w:sz w:val="24"/>
          <w:szCs w:val="21"/>
        </w:rPr>
      </w:pPr>
      <w:r>
        <w:rPr>
          <w:b/>
        </w:rPr>
        <w:br w:type="page"/>
      </w:r>
    </w:p>
    <w:p w:rsidR="0007139C" w:rsidRDefault="0007139C" w:rsidP="006C756B">
      <w:pPr>
        <w:pStyle w:val="Subtitle"/>
        <w:rPr>
          <w:b/>
        </w:rPr>
      </w:pPr>
    </w:p>
    <w:p w:rsidR="006C756B" w:rsidRPr="003C3B60" w:rsidRDefault="006C756B" w:rsidP="006C756B">
      <w:pPr>
        <w:pStyle w:val="Subtitle"/>
        <w:rPr>
          <w:rFonts w:cs="AGaramond-Regular"/>
          <w:b/>
          <w:sz w:val="22"/>
          <w:szCs w:val="22"/>
        </w:rPr>
      </w:pPr>
      <w:r>
        <w:rPr>
          <w:b/>
        </w:rPr>
        <w:t>How to Submit</w:t>
      </w:r>
    </w:p>
    <w:p w:rsidR="006C756B" w:rsidRDefault="001D2E20" w:rsidP="00353EE2">
      <w:pPr>
        <w:rPr>
          <w:rFonts w:ascii="Calibri" w:hAnsi="Calibri"/>
          <w:sz w:val="22"/>
          <w:szCs w:val="22"/>
        </w:rPr>
      </w:pPr>
      <w:r>
        <w:rPr>
          <w:rFonts w:ascii="Calibri" w:hAnsi="Calibri"/>
          <w:sz w:val="22"/>
          <w:szCs w:val="22"/>
        </w:rPr>
        <w:t>Submit</w:t>
      </w:r>
      <w:r w:rsidR="006B2BD3">
        <w:rPr>
          <w:rFonts w:ascii="Calibri" w:hAnsi="Calibri"/>
          <w:sz w:val="22"/>
          <w:szCs w:val="22"/>
        </w:rPr>
        <w:t xml:space="preserve"> the Python file (</w:t>
      </w:r>
      <w:r>
        <w:rPr>
          <w:rFonts w:ascii="Calibri" w:hAnsi="Calibri"/>
          <w:sz w:val="22"/>
          <w:szCs w:val="22"/>
        </w:rPr>
        <w:t xml:space="preserve">containing all parts of the </w:t>
      </w:r>
      <w:r w:rsidR="006B2BD3">
        <w:rPr>
          <w:rFonts w:ascii="Calibri" w:hAnsi="Calibri"/>
          <w:sz w:val="22"/>
          <w:szCs w:val="22"/>
        </w:rPr>
        <w:t>assignment) to the corresponding drop box on Blackboard.</w:t>
      </w:r>
      <w:r>
        <w:rPr>
          <w:rFonts w:ascii="Calibri" w:hAnsi="Calibri"/>
          <w:sz w:val="22"/>
          <w:szCs w:val="22"/>
        </w:rPr>
        <w:t xml:space="preserve">  Name your file using the naming convention La</w:t>
      </w:r>
      <w:r w:rsidR="00644C05">
        <w:rPr>
          <w:rFonts w:ascii="Calibri" w:hAnsi="Calibri"/>
          <w:sz w:val="22"/>
          <w:szCs w:val="22"/>
        </w:rPr>
        <w:t>stname_FirstName_100200300_Asmt1</w:t>
      </w:r>
      <w:r>
        <w:rPr>
          <w:rFonts w:ascii="Calibri" w:hAnsi="Calibri"/>
          <w:sz w:val="22"/>
          <w:szCs w:val="22"/>
        </w:rPr>
        <w:t>.py (e.g. Fort</w:t>
      </w:r>
      <w:r w:rsidR="00644C05">
        <w:rPr>
          <w:rFonts w:ascii="Calibri" w:hAnsi="Calibri"/>
          <w:sz w:val="22"/>
          <w:szCs w:val="22"/>
        </w:rPr>
        <w:t>ier_Randy_100539147_Asmt1</w:t>
      </w:r>
      <w:r>
        <w:rPr>
          <w:rFonts w:ascii="Calibri" w:hAnsi="Calibri"/>
          <w:sz w:val="22"/>
          <w:szCs w:val="22"/>
        </w:rPr>
        <w:t>.py), and include a comment section at the top that contains your full name, your student ID, and a description of the assignment.  Include comments for each part of the assignment, as well.</w:t>
      </w:r>
    </w:p>
    <w:p w:rsidR="005971FC" w:rsidRPr="005971FC" w:rsidRDefault="005971FC" w:rsidP="00353EE2">
      <w:pPr>
        <w:rPr>
          <w:rFonts w:ascii="Calibri" w:hAnsi="Calibri"/>
          <w:i/>
          <w:sz w:val="22"/>
          <w:szCs w:val="22"/>
        </w:rPr>
      </w:pPr>
    </w:p>
    <w:sectPr w:rsidR="005971FC" w:rsidRPr="005971FC">
      <w:footerReference w:type="even" r:id="rId12"/>
      <w:footerReference w:type="default" r:id="rId13"/>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7A7" w:rsidRDefault="002337A7">
      <w:r>
        <w:separator/>
      </w:r>
    </w:p>
  </w:endnote>
  <w:endnote w:type="continuationSeparator" w:id="0">
    <w:p w:rsidR="002337A7" w:rsidRDefault="00233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Garamond-Regular">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ind w:right="360"/>
    </w:pPr>
    <w:r>
      <w:fldChar w:fldCharType="begin"/>
    </w:r>
    <w:r>
      <w:instrText xml:space="preserve"> PAGE </w:instrText>
    </w:r>
    <w:r>
      <w:fldChar w:fldCharType="separate"/>
    </w:r>
    <w:r w:rsidR="000B5CAE">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C02" w:rsidRDefault="00124C02">
    <w:pPr>
      <w:pStyle w:val="Footer"/>
    </w:pPr>
    <w:r>
      <w:fldChar w:fldCharType="begin"/>
    </w:r>
    <w:r>
      <w:instrText xml:space="preserve"> PAGE </w:instrText>
    </w:r>
    <w:r>
      <w:fldChar w:fldCharType="separate"/>
    </w:r>
    <w:r w:rsidR="000B5CAE">
      <w:rPr>
        <w:noProof/>
      </w:rPr>
      <w:t>5</w:t>
    </w:r>
    <w:r>
      <w:fldChar w:fldCharType="end"/>
    </w:r>
  </w:p>
  <w:p w:rsidR="00124C02" w:rsidRDefault="00124C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7A7" w:rsidRDefault="002337A7">
      <w:r>
        <w:separator/>
      </w:r>
    </w:p>
  </w:footnote>
  <w:footnote w:type="continuationSeparator" w:id="0">
    <w:p w:rsidR="002337A7" w:rsidRDefault="002337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5452D9E"/>
    <w:multiLevelType w:val="hybridMultilevel"/>
    <w:tmpl w:val="85A204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679516A"/>
    <w:multiLevelType w:val="hybridMultilevel"/>
    <w:tmpl w:val="DB8295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2682120"/>
    <w:multiLevelType w:val="hybridMultilevel"/>
    <w:tmpl w:val="FB56D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B1B597E"/>
    <w:multiLevelType w:val="hybridMultilevel"/>
    <w:tmpl w:val="0EC609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AFD1DE0"/>
    <w:multiLevelType w:val="hybridMultilevel"/>
    <w:tmpl w:val="DADEE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42140A7"/>
    <w:multiLevelType w:val="hybridMultilevel"/>
    <w:tmpl w:val="04E633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E9248B2"/>
    <w:multiLevelType w:val="hybridMultilevel"/>
    <w:tmpl w:val="274CF3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EC91D9D"/>
    <w:multiLevelType w:val="hybridMultilevel"/>
    <w:tmpl w:val="AEAC7A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0"/>
  </w:num>
  <w:num w:numId="6">
    <w:abstractNumId w:val="4"/>
  </w:num>
  <w:num w:numId="7">
    <w:abstractNumId w:val="6"/>
  </w:num>
  <w:num w:numId="8">
    <w:abstractNumId w:val="11"/>
  </w:num>
  <w:num w:numId="9">
    <w:abstractNumId w:val="7"/>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5C"/>
    <w:rsid w:val="00054B78"/>
    <w:rsid w:val="0007139C"/>
    <w:rsid w:val="00080B3D"/>
    <w:rsid w:val="000B57A9"/>
    <w:rsid w:val="000B5CAE"/>
    <w:rsid w:val="000C0354"/>
    <w:rsid w:val="000E17F3"/>
    <w:rsid w:val="000E2C68"/>
    <w:rsid w:val="000E3897"/>
    <w:rsid w:val="000E38D8"/>
    <w:rsid w:val="00124C02"/>
    <w:rsid w:val="00131B87"/>
    <w:rsid w:val="001407FE"/>
    <w:rsid w:val="001468DB"/>
    <w:rsid w:val="00151DC2"/>
    <w:rsid w:val="00161A11"/>
    <w:rsid w:val="0019180F"/>
    <w:rsid w:val="001B368C"/>
    <w:rsid w:val="001B633A"/>
    <w:rsid w:val="001B7BC1"/>
    <w:rsid w:val="001D2E20"/>
    <w:rsid w:val="001E11BC"/>
    <w:rsid w:val="001F39E3"/>
    <w:rsid w:val="002337A7"/>
    <w:rsid w:val="00234135"/>
    <w:rsid w:val="00245622"/>
    <w:rsid w:val="002632A2"/>
    <w:rsid w:val="002D48DB"/>
    <w:rsid w:val="00352E4E"/>
    <w:rsid w:val="00353EE2"/>
    <w:rsid w:val="003766C7"/>
    <w:rsid w:val="003A746F"/>
    <w:rsid w:val="003C3B60"/>
    <w:rsid w:val="003C59D2"/>
    <w:rsid w:val="003D0993"/>
    <w:rsid w:val="003D4F5C"/>
    <w:rsid w:val="004531A5"/>
    <w:rsid w:val="00475B90"/>
    <w:rsid w:val="00483BBF"/>
    <w:rsid w:val="00491E0D"/>
    <w:rsid w:val="00497EF8"/>
    <w:rsid w:val="004C06B9"/>
    <w:rsid w:val="004C6282"/>
    <w:rsid w:val="004F002D"/>
    <w:rsid w:val="0053082E"/>
    <w:rsid w:val="0053130E"/>
    <w:rsid w:val="00536E1A"/>
    <w:rsid w:val="00574F2E"/>
    <w:rsid w:val="00591890"/>
    <w:rsid w:val="005971FC"/>
    <w:rsid w:val="005A54EE"/>
    <w:rsid w:val="005C2B36"/>
    <w:rsid w:val="005D324D"/>
    <w:rsid w:val="005D5C77"/>
    <w:rsid w:val="005F1BAE"/>
    <w:rsid w:val="00644C05"/>
    <w:rsid w:val="0064668B"/>
    <w:rsid w:val="006B2BD3"/>
    <w:rsid w:val="006C756B"/>
    <w:rsid w:val="006E2026"/>
    <w:rsid w:val="0072772A"/>
    <w:rsid w:val="00733BC2"/>
    <w:rsid w:val="00742196"/>
    <w:rsid w:val="007516AC"/>
    <w:rsid w:val="00783555"/>
    <w:rsid w:val="007B5C26"/>
    <w:rsid w:val="00837F3E"/>
    <w:rsid w:val="00861BCB"/>
    <w:rsid w:val="0087005A"/>
    <w:rsid w:val="008A50D4"/>
    <w:rsid w:val="008E29E5"/>
    <w:rsid w:val="0090648A"/>
    <w:rsid w:val="00906588"/>
    <w:rsid w:val="00913521"/>
    <w:rsid w:val="00935471"/>
    <w:rsid w:val="00960991"/>
    <w:rsid w:val="009C55AF"/>
    <w:rsid w:val="009E7FD1"/>
    <w:rsid w:val="00A03C4B"/>
    <w:rsid w:val="00A277EC"/>
    <w:rsid w:val="00A30474"/>
    <w:rsid w:val="00A455D9"/>
    <w:rsid w:val="00A46E0D"/>
    <w:rsid w:val="00A56B41"/>
    <w:rsid w:val="00A71462"/>
    <w:rsid w:val="00A745EC"/>
    <w:rsid w:val="00A81A15"/>
    <w:rsid w:val="00AD35AE"/>
    <w:rsid w:val="00AE2F4E"/>
    <w:rsid w:val="00AF0EC3"/>
    <w:rsid w:val="00B10C4F"/>
    <w:rsid w:val="00B14280"/>
    <w:rsid w:val="00B200F8"/>
    <w:rsid w:val="00B3230F"/>
    <w:rsid w:val="00B35800"/>
    <w:rsid w:val="00B54276"/>
    <w:rsid w:val="00B722F7"/>
    <w:rsid w:val="00B9609A"/>
    <w:rsid w:val="00B97585"/>
    <w:rsid w:val="00BB29E1"/>
    <w:rsid w:val="00BF4728"/>
    <w:rsid w:val="00C02603"/>
    <w:rsid w:val="00C03B85"/>
    <w:rsid w:val="00C200EE"/>
    <w:rsid w:val="00C456EE"/>
    <w:rsid w:val="00C766F3"/>
    <w:rsid w:val="00C81EA1"/>
    <w:rsid w:val="00C82AE3"/>
    <w:rsid w:val="00CA0141"/>
    <w:rsid w:val="00CA17BC"/>
    <w:rsid w:val="00CD773F"/>
    <w:rsid w:val="00CE4908"/>
    <w:rsid w:val="00D54948"/>
    <w:rsid w:val="00D56D03"/>
    <w:rsid w:val="00D746F6"/>
    <w:rsid w:val="00D90D74"/>
    <w:rsid w:val="00D92CE7"/>
    <w:rsid w:val="00D937FE"/>
    <w:rsid w:val="00D94A5A"/>
    <w:rsid w:val="00D9616E"/>
    <w:rsid w:val="00DE68BF"/>
    <w:rsid w:val="00E02604"/>
    <w:rsid w:val="00E20670"/>
    <w:rsid w:val="00E67209"/>
    <w:rsid w:val="00E718D1"/>
    <w:rsid w:val="00E7673D"/>
    <w:rsid w:val="00E959F1"/>
    <w:rsid w:val="00EB2267"/>
    <w:rsid w:val="00EB75D7"/>
    <w:rsid w:val="00F35284"/>
    <w:rsid w:val="00F45EA4"/>
    <w:rsid w:val="00F51035"/>
    <w:rsid w:val="00F56640"/>
    <w:rsid w:val="00F60B98"/>
    <w:rsid w:val="00FD3D8A"/>
    <w:rsid w:val="00FF30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98A49FF2-2730-42B0-9A89-CC8F3743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rPr>
      <w:rFonts w:ascii="Courier New" w:hAnsi="Courier New" w:cs="Courier New"/>
      <w:sz w:val="20"/>
      <w:szCs w:val="20"/>
    </w:rPr>
  </w:style>
  <w:style w:type="character" w:customStyle="1" w:styleId="BodyTextChar">
    <w:name w:val="Body Text Char"/>
    <w:rPr>
      <w:sz w:val="20"/>
      <w:szCs w:val="20"/>
    </w:rPr>
  </w:style>
  <w:style w:type="character" w:customStyle="1" w:styleId="FooterChar">
    <w:name w:val="Footer Char"/>
    <w:rPr>
      <w:sz w:val="20"/>
      <w:szCs w:val="20"/>
    </w:rPr>
  </w:style>
  <w:style w:type="character" w:customStyle="1" w:styleId="PageNumber1">
    <w:name w:val="Page Number1"/>
    <w:rPr>
      <w:rFonts w:cs="Times New Roman"/>
    </w:rPr>
  </w:style>
  <w:style w:type="character" w:styleId="Hyperlink">
    <w:name w:val="Hyperlink"/>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Subtitle">
    <w:name w:val="Subtitle"/>
    <w:basedOn w:val="Normal"/>
    <w:next w:val="Normal"/>
    <w:link w:val="SubtitleChar"/>
    <w:uiPriority w:val="11"/>
    <w:qFormat/>
    <w:rsid w:val="003C3B60"/>
    <w:pPr>
      <w:spacing w:after="60"/>
      <w:jc w:val="center"/>
      <w:outlineLvl w:val="1"/>
    </w:pPr>
    <w:rPr>
      <w:rFonts w:ascii="Calibri Light" w:eastAsia="Times New Roman" w:hAnsi="Calibri Light" w:cs="Mangal"/>
      <w:sz w:val="24"/>
      <w:szCs w:val="21"/>
    </w:rPr>
  </w:style>
  <w:style w:type="character" w:customStyle="1" w:styleId="SubtitleChar">
    <w:name w:val="Subtitle Char"/>
    <w:link w:val="Subtitle"/>
    <w:uiPriority w:val="11"/>
    <w:rsid w:val="003C3B60"/>
    <w:rPr>
      <w:rFonts w:ascii="Calibri Light" w:eastAsia="Times New Roman" w:hAnsi="Calibri Light" w:cs="Mangal"/>
      <w:kern w:val="1"/>
      <w:sz w:val="24"/>
      <w:szCs w:val="21"/>
      <w:lang w:val="en-US" w:eastAsia="hi-IN" w:bidi="hi-IN"/>
    </w:rPr>
  </w:style>
  <w:style w:type="paragraph" w:styleId="HTMLPreformatted">
    <w:name w:val="HTML Preformatted"/>
    <w:basedOn w:val="Normal"/>
    <w:link w:val="HTMLPreformattedChar"/>
    <w:uiPriority w:val="99"/>
    <w:unhideWhenUsed/>
    <w:rsid w:val="005D5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lang w:val="en-CA" w:eastAsia="en-CA" w:bidi="ar-SA"/>
    </w:rPr>
  </w:style>
  <w:style w:type="character" w:customStyle="1" w:styleId="HTMLPreformattedChar">
    <w:name w:val="HTML Preformatted Char"/>
    <w:link w:val="HTMLPreformatted"/>
    <w:uiPriority w:val="99"/>
    <w:rsid w:val="005D5C77"/>
    <w:rPr>
      <w:rFonts w:ascii="Courier New" w:hAnsi="Courier New" w:cs="Courier New"/>
    </w:rPr>
  </w:style>
  <w:style w:type="character" w:customStyle="1" w:styleId="pun">
    <w:name w:val="pun"/>
    <w:rsid w:val="005D5C77"/>
  </w:style>
  <w:style w:type="character" w:customStyle="1" w:styleId="pln">
    <w:name w:val="pln"/>
    <w:rsid w:val="005D5C77"/>
  </w:style>
  <w:style w:type="character" w:customStyle="1" w:styleId="str">
    <w:name w:val="str"/>
    <w:rsid w:val="005D5C77"/>
  </w:style>
  <w:style w:type="paragraph" w:styleId="NormalWeb">
    <w:name w:val="Normal (Web)"/>
    <w:basedOn w:val="Normal"/>
    <w:uiPriority w:val="99"/>
    <w:unhideWhenUsed/>
    <w:rsid w:val="00591890"/>
    <w:pPr>
      <w:suppressAutoHyphens w:val="0"/>
      <w:spacing w:before="100" w:beforeAutospacing="1" w:after="100" w:afterAutospacing="1"/>
    </w:pPr>
    <w:rPr>
      <w:rFonts w:ascii="Times New Roman" w:eastAsia="Times New Roman" w:hAnsi="Times New Roman" w:cs="Times New Roman"/>
      <w:kern w:val="0"/>
      <w:sz w:val="24"/>
      <w:szCs w:val="24"/>
      <w:lang w:val="en-CA" w:eastAsia="en-CA" w:bidi="ar-SA"/>
    </w:rPr>
  </w:style>
  <w:style w:type="table" w:styleId="TableGrid">
    <w:name w:val="Table Grid"/>
    <w:basedOn w:val="TableNormal"/>
    <w:uiPriority w:val="39"/>
    <w:rsid w:val="00A27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54B78"/>
    <w:rPr>
      <w:color w:val="808080"/>
    </w:rPr>
  </w:style>
  <w:style w:type="paragraph" w:styleId="ListParagraph">
    <w:name w:val="List Paragraph"/>
    <w:basedOn w:val="Normal"/>
    <w:uiPriority w:val="34"/>
    <w:qFormat/>
    <w:rsid w:val="00906588"/>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5598">
      <w:bodyDiv w:val="1"/>
      <w:marLeft w:val="0"/>
      <w:marRight w:val="0"/>
      <w:marTop w:val="0"/>
      <w:marBottom w:val="0"/>
      <w:divBdr>
        <w:top w:val="none" w:sz="0" w:space="0" w:color="auto"/>
        <w:left w:val="none" w:sz="0" w:space="0" w:color="auto"/>
        <w:bottom w:val="none" w:sz="0" w:space="0" w:color="auto"/>
        <w:right w:val="none" w:sz="0" w:space="0" w:color="auto"/>
      </w:divBdr>
    </w:div>
    <w:div w:id="1854763510">
      <w:bodyDiv w:val="1"/>
      <w:marLeft w:val="0"/>
      <w:marRight w:val="0"/>
      <w:marTop w:val="0"/>
      <w:marBottom w:val="0"/>
      <w:divBdr>
        <w:top w:val="none" w:sz="0" w:space="0" w:color="auto"/>
        <w:left w:val="none" w:sz="0" w:space="0" w:color="auto"/>
        <w:bottom w:val="none" w:sz="0" w:space="0" w:color="auto"/>
        <w:right w:val="none" w:sz="0" w:space="0" w:color="auto"/>
      </w:divBdr>
    </w:div>
    <w:div w:id="205372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8</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subject/>
  <dc:creator>Compaq</dc:creator>
  <cp:keywords/>
  <cp:lastModifiedBy>Randy Fortier</cp:lastModifiedBy>
  <cp:revision>13</cp:revision>
  <cp:lastPrinted>2002-09-05T18:54:00Z</cp:lastPrinted>
  <dcterms:created xsi:type="dcterms:W3CDTF">2015-01-05T20:02:00Z</dcterms:created>
  <dcterms:modified xsi:type="dcterms:W3CDTF">2015-01-30T15:16:00Z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